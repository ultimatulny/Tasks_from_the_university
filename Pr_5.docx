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E35" w:rsidRDefault="00D33E35" w:rsidP="00D33E35">
      <w:pPr>
        <w:autoSpaceDE w:val="0"/>
        <w:spacing w:before="240" w:after="120" w:line="360" w:lineRule="auto"/>
        <w:jc w:val="center"/>
        <w:rPr>
          <w:rFonts w:eastAsia="Times New Roman" w:cs="Times New Roman"/>
          <w:b/>
          <w:bCs/>
          <w:i/>
          <w:iCs/>
          <w:sz w:val="28"/>
          <w:szCs w:val="28"/>
          <w:lang w:eastAsia="ar-SA" w:bidi="ar-SA"/>
        </w:rPr>
      </w:pPr>
      <w:r>
        <w:rPr>
          <w:rFonts w:eastAsia="Times New Roman" w:cs="Times New Roman"/>
          <w:b/>
          <w:sz w:val="28"/>
          <w:szCs w:val="28"/>
          <w:lang w:eastAsia="ar-SA" w:bidi="ar-SA"/>
        </w:rPr>
        <w:t xml:space="preserve">Массивы. Класс </w:t>
      </w:r>
      <w:r>
        <w:rPr>
          <w:rFonts w:eastAsia="Times New Roman" w:cs="Times New Roman"/>
          <w:b/>
          <w:sz w:val="28"/>
          <w:szCs w:val="28"/>
          <w:lang w:val="en-US" w:eastAsia="ar-SA" w:bidi="ar-SA"/>
        </w:rPr>
        <w:t>Random</w:t>
      </w:r>
      <w:r w:rsidRPr="0079508F">
        <w:rPr>
          <w:rFonts w:eastAsia="Times New Roman" w:cs="Times New Roman"/>
          <w:b/>
          <w:sz w:val="28"/>
          <w:szCs w:val="28"/>
          <w:lang w:eastAsia="ar-SA" w:bidi="ar-SA"/>
        </w:rPr>
        <w:t xml:space="preserve">, </w:t>
      </w:r>
      <w:r>
        <w:rPr>
          <w:rFonts w:eastAsia="Times New Roman" w:cs="Times New Roman"/>
          <w:b/>
          <w:sz w:val="28"/>
          <w:szCs w:val="28"/>
          <w:lang w:eastAsia="ar-SA" w:bidi="ar-SA"/>
        </w:rPr>
        <w:t xml:space="preserve">класс </w:t>
      </w:r>
      <w:r>
        <w:rPr>
          <w:rFonts w:eastAsia="Times New Roman" w:cs="Times New Roman"/>
          <w:b/>
          <w:sz w:val="28"/>
          <w:szCs w:val="28"/>
          <w:lang w:val="en-US" w:eastAsia="ar-SA" w:bidi="ar-SA"/>
        </w:rPr>
        <w:t>Array</w:t>
      </w:r>
    </w:p>
    <w:p w:rsidR="00D33E35" w:rsidRDefault="00D33E35" w:rsidP="00D33E35">
      <w:pPr>
        <w:autoSpaceDE w:val="0"/>
        <w:spacing w:line="360" w:lineRule="auto"/>
        <w:ind w:firstLine="709"/>
        <w:jc w:val="both"/>
        <w:rPr>
          <w:rFonts w:eastAsia="Times New Roman" w:cs="Times New Roman"/>
          <w:b/>
          <w:bCs/>
          <w:i/>
          <w:iCs/>
          <w:sz w:val="28"/>
          <w:szCs w:val="28"/>
          <w:lang w:eastAsia="ar-SA" w:bidi="ar-SA"/>
        </w:rPr>
      </w:pPr>
      <w:r>
        <w:rPr>
          <w:rFonts w:eastAsia="Times New Roman" w:cs="Times New Roman"/>
          <w:b/>
          <w:bCs/>
          <w:i/>
          <w:iCs/>
          <w:sz w:val="28"/>
          <w:szCs w:val="28"/>
          <w:lang w:eastAsia="ar-SA" w:bidi="ar-SA"/>
        </w:rPr>
        <w:t xml:space="preserve">Цель работы – </w:t>
      </w: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>получить навыки работы с массивами: правильно описывать массивы, вводить и выводить данные массива, различными способами обрабатывать элементы массива.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/>
          <w:bCs/>
          <w:sz w:val="28"/>
          <w:szCs w:val="28"/>
          <w:lang w:eastAsia="ar-SA" w:bidi="ar-SA"/>
        </w:rPr>
      </w:pPr>
      <w:r>
        <w:rPr>
          <w:rFonts w:eastAsia="Times New Roman" w:cs="Times New Roman"/>
          <w:b/>
          <w:bCs/>
          <w:i/>
          <w:iCs/>
          <w:sz w:val="28"/>
          <w:szCs w:val="28"/>
          <w:lang w:eastAsia="ar-SA" w:bidi="ar-SA"/>
        </w:rPr>
        <w:t>Ключевые понятия:</w:t>
      </w:r>
      <w:r>
        <w:rPr>
          <w:rFonts w:eastAsia="Times New Roman" w:cs="Times New Roman"/>
          <w:sz w:val="28"/>
          <w:szCs w:val="28"/>
          <w:lang w:eastAsia="ar-SA" w:bidi="ar-SA"/>
        </w:rPr>
        <w:t xml:space="preserve"> ссылочные </w:t>
      </w: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 xml:space="preserve">типы данных, одномерные и многомерные массивы, размерность, диапазон. </w:t>
      </w:r>
    </w:p>
    <w:p w:rsidR="00D33E35" w:rsidRDefault="00D33E35" w:rsidP="00D33E35">
      <w:pPr>
        <w:pStyle w:val="31"/>
        <w:spacing w:before="120" w:after="120" w:line="360" w:lineRule="auto"/>
        <w:ind w:firstLine="0"/>
        <w:rPr>
          <w:rFonts w:eastAsia="Times New Roman" w:cs="Times New Roman"/>
          <w:b/>
          <w:bCs/>
          <w:color w:val="auto"/>
          <w:sz w:val="28"/>
          <w:szCs w:val="28"/>
          <w:lang w:eastAsia="ar-SA" w:bidi="ar-SA"/>
        </w:rPr>
      </w:pPr>
      <w:r>
        <w:rPr>
          <w:rFonts w:eastAsia="Times New Roman" w:cs="Times New Roman"/>
          <w:b/>
          <w:bCs/>
          <w:color w:val="auto"/>
          <w:sz w:val="28"/>
          <w:szCs w:val="28"/>
          <w:lang w:eastAsia="ar-SA" w:bidi="ar-SA"/>
        </w:rPr>
        <w:t>Теоретический материал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Cs/>
          <w:iCs/>
          <w:sz w:val="28"/>
          <w:szCs w:val="28"/>
          <w:lang w:eastAsia="ar-SA" w:bidi="ar-SA"/>
        </w:rPr>
      </w:pPr>
      <w:r>
        <w:rPr>
          <w:rFonts w:eastAsia="Times New Roman" w:cs="Times New Roman"/>
          <w:b/>
          <w:bCs/>
          <w:sz w:val="28"/>
          <w:szCs w:val="28"/>
          <w:lang w:eastAsia="ar-SA" w:bidi="ar-SA"/>
        </w:rPr>
        <w:t xml:space="preserve">Массив — упорядоченная совокупность элементов одного типа.  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Cs/>
          <w:iCs/>
          <w:sz w:val="28"/>
          <w:szCs w:val="28"/>
          <w:lang w:eastAsia="ar-SA" w:bidi="ar-SA"/>
        </w:rPr>
      </w:pP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 xml:space="preserve">Тип «массив» относится к ссылочным типам данных, применяется в тех случаях, когда приходится иметь дело с наборами однотипных и однородных данных. Элементы массива пронумерованы, и обратиться к каждому из них можно, указав имя массива и индекс элемента в квадратных скобках. Индекс может быть буквальной константой или выражением. 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Cs/>
          <w:iCs/>
          <w:sz w:val="28"/>
          <w:szCs w:val="28"/>
          <w:lang w:eastAsia="ar-SA" w:bidi="ar-SA"/>
        </w:rPr>
      </w:pP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>Массив задает способ организации данных. Количество индексов характеризует размерность массива. Каждый индекс изменяется в некотором диапазоне от нуля до N. Индексы задаются целочисленным типом.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Cs/>
          <w:iCs/>
          <w:sz w:val="28"/>
          <w:szCs w:val="28"/>
          <w:lang w:eastAsia="ar-SA" w:bidi="ar-SA"/>
        </w:rPr>
      </w:pP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 xml:space="preserve">В программировании количество индексов массива называется его </w:t>
      </w:r>
      <w:r>
        <w:rPr>
          <w:rFonts w:eastAsia="Times New Roman" w:cs="Times New Roman"/>
          <w:bCs/>
          <w:i/>
          <w:iCs/>
          <w:sz w:val="28"/>
          <w:szCs w:val="28"/>
          <w:lang w:eastAsia="ar-SA" w:bidi="ar-SA"/>
        </w:rPr>
        <w:t>размерностью</w:t>
      </w: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 xml:space="preserve"> (рангом), количество допустимых значений каждого индекса – его </w:t>
      </w:r>
      <w:r>
        <w:rPr>
          <w:rFonts w:eastAsia="Times New Roman" w:cs="Times New Roman"/>
          <w:bCs/>
          <w:i/>
          <w:iCs/>
          <w:sz w:val="28"/>
          <w:szCs w:val="28"/>
          <w:lang w:eastAsia="ar-SA" w:bidi="ar-SA"/>
        </w:rPr>
        <w:t>диапазоном</w:t>
      </w: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 xml:space="preserve">, а совокупность размерности и диапазонов – </w:t>
      </w:r>
      <w:r>
        <w:rPr>
          <w:rFonts w:eastAsia="Times New Roman" w:cs="Times New Roman"/>
          <w:bCs/>
          <w:i/>
          <w:iCs/>
          <w:sz w:val="28"/>
          <w:szCs w:val="28"/>
          <w:lang w:eastAsia="ar-SA" w:bidi="ar-SA"/>
        </w:rPr>
        <w:t>формой</w:t>
      </w: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 xml:space="preserve"> массива. 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</w:pP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 xml:space="preserve">В математических вычислениях часто приходится иметь дело с векторами. Вектор – это пример массива, в котором элементы нумеруются одним индексом. Например, </w:t>
      </w:r>
      <w:r>
        <w:rPr>
          <w:rFonts w:eastAsia="Times New Roman" w:cs="Times New Roman"/>
          <w:bCs/>
          <w:iCs/>
          <w:sz w:val="28"/>
          <w:szCs w:val="28"/>
          <w:lang w:val="en-US" w:eastAsia="ar-SA" w:bidi="ar-SA"/>
        </w:rPr>
        <w:t>a</w:t>
      </w:r>
      <w:r w:rsidRPr="0079508F">
        <w:rPr>
          <w:rFonts w:eastAsia="Times New Roman" w:cs="Times New Roman"/>
          <w:bCs/>
          <w:iCs/>
          <w:sz w:val="28"/>
          <w:szCs w:val="28"/>
          <w:lang w:eastAsia="ar-SA" w:bidi="ar-SA"/>
        </w:rPr>
        <w:t xml:space="preserve"> (</w:t>
      </w:r>
      <w:r>
        <w:rPr>
          <w:rFonts w:eastAsia="Times New Roman" w:cs="Times New Roman"/>
          <w:bCs/>
          <w:iCs/>
          <w:sz w:val="28"/>
          <w:szCs w:val="28"/>
          <w:lang w:val="en-US" w:eastAsia="ar-SA" w:bidi="ar-SA"/>
        </w:rPr>
        <w:t>a</w:t>
      </w:r>
      <w:r w:rsidRPr="0079508F">
        <w:rPr>
          <w:rFonts w:eastAsia="Times New Roman" w:cs="Times New Roman"/>
          <w:bCs/>
          <w:iCs/>
          <w:sz w:val="28"/>
          <w:szCs w:val="28"/>
          <w:vertAlign w:val="subscript"/>
          <w:lang w:eastAsia="ar-SA" w:bidi="ar-SA"/>
        </w:rPr>
        <w:t>0</w:t>
      </w:r>
      <w:r w:rsidRPr="0079508F">
        <w:rPr>
          <w:rFonts w:eastAsia="Times New Roman" w:cs="Times New Roman"/>
          <w:bCs/>
          <w:iCs/>
          <w:sz w:val="28"/>
          <w:szCs w:val="28"/>
          <w:lang w:eastAsia="ar-SA" w:bidi="ar-SA"/>
        </w:rPr>
        <w:t xml:space="preserve">, </w:t>
      </w:r>
      <w:r>
        <w:rPr>
          <w:rFonts w:eastAsia="Times New Roman" w:cs="Times New Roman"/>
          <w:bCs/>
          <w:iCs/>
          <w:sz w:val="28"/>
          <w:szCs w:val="28"/>
          <w:lang w:val="en-US" w:eastAsia="ar-SA" w:bidi="ar-SA"/>
        </w:rPr>
        <w:t>a</w:t>
      </w:r>
      <w:r w:rsidRPr="0079508F">
        <w:rPr>
          <w:rFonts w:eastAsia="Times New Roman" w:cs="Times New Roman"/>
          <w:bCs/>
          <w:iCs/>
          <w:sz w:val="28"/>
          <w:szCs w:val="28"/>
          <w:vertAlign w:val="subscript"/>
          <w:lang w:eastAsia="ar-SA" w:bidi="ar-SA"/>
        </w:rPr>
        <w:t>1</w:t>
      </w:r>
      <w:r w:rsidRPr="0079508F">
        <w:rPr>
          <w:rFonts w:eastAsia="Times New Roman" w:cs="Times New Roman"/>
          <w:bCs/>
          <w:iCs/>
          <w:sz w:val="28"/>
          <w:szCs w:val="28"/>
          <w:lang w:eastAsia="ar-SA" w:bidi="ar-SA"/>
        </w:rPr>
        <w:t xml:space="preserve">, </w:t>
      </w:r>
      <w:r>
        <w:rPr>
          <w:rFonts w:eastAsia="Times New Roman" w:cs="Times New Roman"/>
          <w:bCs/>
          <w:iCs/>
          <w:sz w:val="28"/>
          <w:szCs w:val="28"/>
          <w:lang w:val="en-US" w:eastAsia="ar-SA" w:bidi="ar-SA"/>
        </w:rPr>
        <w:t>a</w:t>
      </w:r>
      <w:r w:rsidRPr="0079508F">
        <w:rPr>
          <w:rFonts w:eastAsia="Times New Roman" w:cs="Times New Roman"/>
          <w:bCs/>
          <w:iCs/>
          <w:sz w:val="28"/>
          <w:szCs w:val="28"/>
          <w:vertAlign w:val="subscript"/>
          <w:lang w:eastAsia="ar-SA" w:bidi="ar-SA"/>
        </w:rPr>
        <w:t>3</w:t>
      </w:r>
      <w:r w:rsidRPr="0079508F">
        <w:rPr>
          <w:rFonts w:eastAsia="Times New Roman" w:cs="Times New Roman"/>
          <w:bCs/>
          <w:iCs/>
          <w:sz w:val="28"/>
          <w:szCs w:val="28"/>
          <w:lang w:eastAsia="ar-SA" w:bidi="ar-SA"/>
        </w:rPr>
        <w:t>)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</w:pPr>
      <w:r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 xml:space="preserve">Если речь идёт о хранении в массиве таблицы значений (матрицы), его элементы нумеруются двумя индексами. 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</w:pPr>
      <w:r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 xml:space="preserve">В роли базового класса для всех массивов в среде CLR выступает класс </w:t>
      </w:r>
      <w:r w:rsidRPr="0079508F">
        <w:rPr>
          <w:rFonts w:eastAsia="Times New Roman" w:cs="Times New Roman"/>
          <w:b/>
          <w:bCs/>
          <w:iCs/>
          <w:color w:val="000000"/>
          <w:sz w:val="28"/>
          <w:szCs w:val="28"/>
          <w:u w:val="single"/>
          <w:lang w:val="en-US" w:eastAsia="ar-SA" w:bidi="ar-SA"/>
        </w:rPr>
        <w:t>Array</w:t>
      </w:r>
      <w:r w:rsidRPr="0079508F"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 xml:space="preserve">, </w:t>
      </w:r>
      <w:r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 xml:space="preserve">он предоставляет методы для создания, изменения, поиска и сортировки массивов. Например, свойство </w:t>
      </w:r>
      <w:r>
        <w:rPr>
          <w:rFonts w:eastAsia="Times New Roman" w:cs="Times New Roman"/>
          <w:b/>
          <w:bCs/>
          <w:iCs/>
          <w:color w:val="000000"/>
          <w:sz w:val="28"/>
          <w:szCs w:val="28"/>
          <w:lang w:val="en-US" w:eastAsia="ar-SA" w:bidi="ar-SA"/>
        </w:rPr>
        <w:t>length</w:t>
      </w:r>
      <w:r w:rsidRPr="0079508F">
        <w:rPr>
          <w:rFonts w:eastAsia="Times New Roman" w:cs="Times New Roman"/>
          <w:iCs/>
          <w:color w:val="000000"/>
          <w:sz w:val="28"/>
          <w:szCs w:val="28"/>
          <w:lang w:eastAsia="ar-SA" w:bidi="ar-SA"/>
        </w:rPr>
        <w:t xml:space="preserve"> —</w:t>
      </w:r>
      <w:r>
        <w:rPr>
          <w:rFonts w:eastAsia="Times New Roman" w:cs="Times New Roman"/>
          <w:iCs/>
          <w:color w:val="000000"/>
          <w:sz w:val="28"/>
          <w:szCs w:val="28"/>
          <w:lang w:eastAsia="ar-SA" w:bidi="ar-SA"/>
        </w:rPr>
        <w:t xml:space="preserve"> п</w:t>
      </w:r>
      <w:r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 xml:space="preserve">озволяет определить  длину массива, а метод </w:t>
      </w:r>
      <w:r>
        <w:rPr>
          <w:rFonts w:eastAsia="Times New Roman" w:cs="Times New Roman"/>
          <w:b/>
          <w:bCs/>
          <w:iCs/>
          <w:color w:val="000000"/>
          <w:sz w:val="28"/>
          <w:szCs w:val="28"/>
          <w:lang w:val="en-US" w:eastAsia="ar-SA" w:bidi="ar-SA"/>
        </w:rPr>
        <w:t>Sort</w:t>
      </w:r>
      <w:r w:rsidRPr="0079508F"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 xml:space="preserve"> – </w:t>
      </w:r>
      <w:r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>отсортировать массив.</w:t>
      </w:r>
    </w:p>
    <w:p w:rsidR="00D33E35" w:rsidRPr="0079508F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</w:pPr>
      <w:r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 xml:space="preserve">Заполнять массив можно «вручную» или случайными числами. Для </w:t>
      </w:r>
      <w:r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lastRenderedPageBreak/>
        <w:t xml:space="preserve">этого нужно воспользоваться классом </w:t>
      </w:r>
      <w:r>
        <w:rPr>
          <w:rFonts w:eastAsia="Times New Roman" w:cs="Times New Roman"/>
          <w:b/>
          <w:bCs/>
          <w:iCs/>
          <w:color w:val="000000"/>
          <w:sz w:val="28"/>
          <w:szCs w:val="28"/>
          <w:lang w:val="en-US" w:eastAsia="ar-SA" w:bidi="ar-SA"/>
        </w:rPr>
        <w:t>Random</w:t>
      </w:r>
      <w:r w:rsidRPr="0079508F"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.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</w:pPr>
      <w:r w:rsidRPr="0079508F"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>Класс</w:t>
      </w:r>
      <w:r>
        <w:rPr>
          <w:rFonts w:eastAsia="Times New Roman" w:cs="Times New Roman"/>
          <w:b/>
          <w:bCs/>
          <w:iCs/>
          <w:color w:val="000000"/>
          <w:sz w:val="28"/>
          <w:szCs w:val="28"/>
          <w:lang w:val="en-US" w:eastAsia="ar-SA" w:bidi="ar-SA"/>
        </w:rPr>
        <w:t> Random</w:t>
      </w:r>
      <w:r>
        <w:rPr>
          <w:rFonts w:eastAsia="Times New Roman" w:cs="Times New Roman"/>
          <w:bCs/>
          <w:iCs/>
          <w:color w:val="000000"/>
          <w:sz w:val="28"/>
          <w:szCs w:val="28"/>
          <w:lang w:val="en-US" w:eastAsia="ar-SA" w:bidi="ar-SA"/>
        </w:rPr>
        <w:t> </w:t>
      </w:r>
      <w:r w:rsidRPr="0079508F"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 xml:space="preserve">имеет конструктор класса: для того, чтобы </w:t>
      </w:r>
      <w:r w:rsidRPr="0079508F"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вызывать методы класса</w:t>
      </w:r>
      <w:r w:rsidRPr="0079508F"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 xml:space="preserve">, нужно вначале </w:t>
      </w:r>
      <w:r w:rsidRPr="0079508F"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создавать экземпляр класса</w:t>
      </w:r>
      <w:r w:rsidRPr="0079508F"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>.</w:t>
      </w:r>
    </w:p>
    <w:p w:rsidR="00D33E35" w:rsidRPr="0079508F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</w:pPr>
      <w:r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>Этим</w:t>
      </w:r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 </w:t>
      </w: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Random</w:t>
      </w:r>
      <w:proofErr w:type="spellEnd"/>
      <w:r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> отличается от класса</w:t>
      </w:r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 </w:t>
      </w: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Math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,</w:t>
      </w:r>
      <w:r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> у которого все поля и методы статические, что позволяет обойтись без создания экземпляров класса</w:t>
      </w:r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 </w:t>
      </w: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Math</w:t>
      </w:r>
      <w:proofErr w:type="spellEnd"/>
      <w:r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>.</w:t>
      </w:r>
    </w:p>
    <w:p w:rsidR="00D33E35" w:rsidRPr="0079508F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</w:pPr>
      <w:r w:rsidRPr="0079508F"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>Методы класса</w:t>
      </w:r>
      <w:r>
        <w:rPr>
          <w:rFonts w:eastAsia="Times New Roman" w:cs="Times New Roman"/>
          <w:b/>
          <w:bCs/>
          <w:iCs/>
          <w:color w:val="000000"/>
          <w:sz w:val="28"/>
          <w:szCs w:val="28"/>
          <w:lang w:val="en-US" w:eastAsia="ar-SA" w:bidi="ar-SA"/>
        </w:rPr>
        <w:t> Random</w:t>
      </w:r>
      <w:r w:rsidRPr="0079508F"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 xml:space="preserve">, </w:t>
      </w:r>
      <w:r w:rsidRPr="0079508F"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 xml:space="preserve">необходимые для генерирования последовательностей случайных чисел: 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</w:pPr>
      <w:proofErr w:type="spellStart"/>
      <w:proofErr w:type="gram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val="en-US" w:eastAsia="ar-SA" w:bidi="ar-SA"/>
        </w:rPr>
        <w:t>конструктора</w:t>
      </w:r>
      <w:proofErr w:type="spellEnd"/>
      <w:proofErr w:type="gram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val="en-US" w:eastAsia="ar-SA" w:bidi="ar-SA"/>
        </w:rPr>
        <w:t xml:space="preserve"> </w:t>
      </w: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val="en-US" w:eastAsia="ar-SA" w:bidi="ar-SA"/>
        </w:rPr>
        <w:t>класса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val="en-US" w:eastAsia="ar-SA" w:bidi="ar-SA"/>
        </w:rPr>
        <w:t xml:space="preserve"> </w:t>
      </w:r>
      <w:r>
        <w:rPr>
          <w:rFonts w:eastAsia="Times New Roman" w:cs="Times New Roman"/>
          <w:bCs/>
          <w:iCs/>
          <w:color w:val="000000"/>
          <w:sz w:val="28"/>
          <w:szCs w:val="28"/>
          <w:lang w:val="en-US" w:eastAsia="ar-SA" w:bidi="ar-SA"/>
        </w:rPr>
        <w:t>(</w:t>
      </w:r>
      <w:proofErr w:type="spellStart"/>
      <w:r>
        <w:rPr>
          <w:rFonts w:eastAsia="Times New Roman" w:cs="Times New Roman"/>
          <w:bCs/>
          <w:iCs/>
          <w:color w:val="000000"/>
          <w:sz w:val="28"/>
          <w:szCs w:val="28"/>
          <w:lang w:val="en-US" w:eastAsia="ar-SA" w:bidi="ar-SA"/>
        </w:rPr>
        <w:t>две</w:t>
      </w:r>
      <w:proofErr w:type="spellEnd"/>
      <w:r>
        <w:rPr>
          <w:rFonts w:eastAsia="Times New Roman" w:cs="Times New Roman"/>
          <w:bCs/>
          <w:iCs/>
          <w:color w:val="000000"/>
          <w:sz w:val="28"/>
          <w:szCs w:val="28"/>
          <w:lang w:val="en-US" w:eastAsia="ar-SA" w:bidi="ar-SA"/>
        </w:rPr>
        <w:t xml:space="preserve"> </w:t>
      </w:r>
      <w:proofErr w:type="spellStart"/>
      <w:r>
        <w:rPr>
          <w:rFonts w:eastAsia="Times New Roman" w:cs="Times New Roman"/>
          <w:bCs/>
          <w:iCs/>
          <w:color w:val="000000"/>
          <w:sz w:val="28"/>
          <w:szCs w:val="28"/>
          <w:lang w:val="en-US" w:eastAsia="ar-SA" w:bidi="ar-SA"/>
        </w:rPr>
        <w:t>реализации</w:t>
      </w:r>
      <w:proofErr w:type="spellEnd"/>
      <w:r>
        <w:rPr>
          <w:rFonts w:eastAsia="Times New Roman" w:cs="Times New Roman"/>
          <w:bCs/>
          <w:iCs/>
          <w:color w:val="000000"/>
          <w:sz w:val="28"/>
          <w:szCs w:val="28"/>
          <w:lang w:val="en-US" w:eastAsia="ar-SA" w:bidi="ar-SA"/>
        </w:rPr>
        <w:t>)‏:</w:t>
      </w:r>
    </w:p>
    <w:p w:rsidR="00D33E35" w:rsidRDefault="00D33E35" w:rsidP="00D33E35">
      <w:pPr>
        <w:numPr>
          <w:ilvl w:val="0"/>
          <w:numId w:val="5"/>
        </w:numPr>
        <w:autoSpaceDE w:val="0"/>
        <w:spacing w:line="360" w:lineRule="auto"/>
        <w:jc w:val="both"/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</w:pP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public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 </w:t>
      </w: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Random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 xml:space="preserve">() </w:t>
      </w:r>
      <w:r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>позволяет генерировать неповторяющиеся при каждом запуске серии случайных чисел.</w:t>
      </w:r>
    </w:p>
    <w:p w:rsidR="00D33E35" w:rsidRDefault="00D33E35" w:rsidP="00D33E35">
      <w:pPr>
        <w:numPr>
          <w:ilvl w:val="0"/>
          <w:numId w:val="5"/>
        </w:numPr>
        <w:autoSpaceDE w:val="0"/>
        <w:spacing w:line="360" w:lineRule="auto"/>
        <w:jc w:val="both"/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</w:pP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public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 </w:t>
      </w: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Random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(</w:t>
      </w: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int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 xml:space="preserve">) </w:t>
      </w:r>
      <w:r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>обеспечивает возможность генерирования повторяющейся серии случайных чисел. Параметр используется для построения начального элемента серии, поэтому при задании одного и того же значения параметра серия будет повторяться.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</w:pP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public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 </w:t>
      </w: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int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 </w:t>
      </w: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Next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()</w:t>
      </w:r>
      <w:r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 xml:space="preserve"> - выдает целые положительные числа во всем положительном диапазоне типа </w:t>
      </w:r>
      <w:proofErr w:type="spellStart"/>
      <w:r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>int</w:t>
      </w:r>
      <w:proofErr w:type="spellEnd"/>
      <w:r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>;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</w:pP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public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 </w:t>
      </w: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int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 </w:t>
      </w: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Next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(</w:t>
      </w: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int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 </w:t>
      </w: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max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 xml:space="preserve">) </w:t>
      </w:r>
      <w:r>
        <w:rPr>
          <w:rFonts w:eastAsia="Times New Roman" w:cs="Times New Roman"/>
          <w:iCs/>
          <w:color w:val="000000"/>
          <w:sz w:val="28"/>
          <w:szCs w:val="28"/>
          <w:lang w:eastAsia="ar-SA" w:bidi="ar-SA"/>
        </w:rPr>
        <w:t xml:space="preserve">— </w:t>
      </w:r>
      <w:r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>выдает целые положительные числа в диапазоне [0, max-1];</w:t>
      </w:r>
    </w:p>
    <w:p w:rsidR="00D33E35" w:rsidRPr="0079508F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</w:pP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public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 </w:t>
      </w: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int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 </w:t>
      </w: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Next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(</w:t>
      </w: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int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 </w:t>
      </w: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min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, </w:t>
      </w: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int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 </w:t>
      </w: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max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 xml:space="preserve">) </w:t>
      </w:r>
      <w:r>
        <w:rPr>
          <w:rFonts w:eastAsia="Times New Roman" w:cs="Times New Roman"/>
          <w:iCs/>
          <w:color w:val="000000"/>
          <w:sz w:val="28"/>
          <w:szCs w:val="28"/>
          <w:lang w:eastAsia="ar-SA" w:bidi="ar-SA"/>
        </w:rPr>
        <w:t xml:space="preserve">— </w:t>
      </w:r>
      <w:r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>выдает целые положительные числа в диапазоне [min,max-1].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</w:pPr>
      <w:proofErr w:type="gram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val="en-US" w:eastAsia="ar-SA" w:bidi="ar-SA"/>
        </w:rPr>
        <w:t>public</w:t>
      </w:r>
      <w:proofErr w:type="gram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val="en-US" w:eastAsia="ar-SA" w:bidi="ar-SA"/>
        </w:rPr>
        <w:t> double </w:t>
      </w: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val="en-US" w:eastAsia="ar-SA" w:bidi="ar-SA"/>
        </w:rPr>
        <w:t>NextDouble</w:t>
      </w:r>
      <w:proofErr w:type="spellEnd"/>
      <w:r w:rsidRPr="0079508F"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()</w:t>
      </w:r>
      <w:r>
        <w:rPr>
          <w:rFonts w:eastAsia="Times New Roman" w:cs="Times New Roman"/>
          <w:bCs/>
          <w:iCs/>
          <w:color w:val="000000"/>
          <w:sz w:val="28"/>
          <w:szCs w:val="28"/>
          <w:lang w:val="en-US" w:eastAsia="ar-SA" w:bidi="ar-SA"/>
        </w:rPr>
        <w:t> </w:t>
      </w:r>
      <w:r w:rsidRPr="0079508F">
        <w:rPr>
          <w:rFonts w:eastAsia="Times New Roman" w:cs="Times New Roman"/>
          <w:iCs/>
          <w:color w:val="000000"/>
          <w:sz w:val="28"/>
          <w:szCs w:val="28"/>
          <w:lang w:eastAsia="ar-SA" w:bidi="ar-SA"/>
        </w:rPr>
        <w:t xml:space="preserve">— </w:t>
      </w:r>
      <w:r w:rsidRPr="0079508F"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>при каждом вызове метода выдается новое случайное число, равномерно распределенное в интервале [0-1).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</w:pP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public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 </w:t>
      </w: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voidNextBytes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 (</w:t>
      </w: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byte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[</w:t>
      </w:r>
      <w:proofErr w:type="gram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 ]</w:t>
      </w:r>
      <w:proofErr w:type="gram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 </w:t>
      </w: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buffer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)</w:t>
      </w:r>
      <w:r>
        <w:rPr>
          <w:rFonts w:eastAsia="Times New Roman" w:cs="Times New Roman"/>
          <w:iCs/>
          <w:color w:val="000000"/>
          <w:sz w:val="28"/>
          <w:szCs w:val="28"/>
          <w:lang w:eastAsia="ar-SA" w:bidi="ar-SA"/>
        </w:rPr>
        <w:t xml:space="preserve"> — </w:t>
      </w:r>
      <w:r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 xml:space="preserve">позволяет при одном обращении получать целую серию случайных чисел. 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Cs/>
          <w:color w:val="000000"/>
          <w:sz w:val="28"/>
          <w:szCs w:val="28"/>
          <w:lang w:eastAsia="ar-SA" w:bidi="ar-SA"/>
        </w:rPr>
      </w:pPr>
      <w:r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>Параметр - массив, который и будет заполнен случайными числами в диапазоне [0, 255].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Cs/>
          <w:color w:val="000000"/>
          <w:sz w:val="28"/>
          <w:szCs w:val="28"/>
          <w:lang w:eastAsia="ar-SA" w:bidi="ar-SA"/>
        </w:rPr>
      </w:pP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Cs/>
          <w:i/>
          <w:iCs/>
          <w:sz w:val="28"/>
          <w:szCs w:val="28"/>
          <w:u w:val="single"/>
          <w:lang w:eastAsia="ar-SA" w:bidi="ar-SA"/>
        </w:rPr>
      </w:pP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Cs/>
          <w:iCs/>
          <w:sz w:val="28"/>
          <w:szCs w:val="28"/>
          <w:lang w:eastAsia="ar-SA" w:bidi="ar-SA"/>
        </w:rPr>
      </w:pPr>
      <w:r>
        <w:rPr>
          <w:rFonts w:eastAsia="Times New Roman" w:cs="Times New Roman"/>
          <w:bCs/>
          <w:i/>
          <w:iCs/>
          <w:sz w:val="28"/>
          <w:szCs w:val="28"/>
          <w:u w:val="single"/>
          <w:lang w:eastAsia="ar-SA" w:bidi="ar-SA"/>
        </w:rPr>
        <w:t>Объявление одномерного массива.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i/>
          <w:iCs/>
          <w:sz w:val="28"/>
          <w:szCs w:val="28"/>
          <w:lang w:eastAsia="ar-SA" w:bidi="ar-SA"/>
        </w:rPr>
      </w:pP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lastRenderedPageBreak/>
        <w:t xml:space="preserve">Общий вид:  </w:t>
      </w:r>
      <w:r>
        <w:rPr>
          <w:rFonts w:eastAsia="Arial" w:cs="Times New Roman"/>
          <w:b/>
          <w:bCs/>
          <w:color w:val="000000"/>
          <w:sz w:val="28"/>
          <w:szCs w:val="28"/>
          <w:lang w:eastAsia="ar-SA" w:bidi="ar-SA"/>
        </w:rPr>
        <w:t>&lt;тип</w:t>
      </w:r>
      <w:proofErr w:type="gramStart"/>
      <w:r>
        <w:rPr>
          <w:rFonts w:eastAsia="Arial" w:cs="Times New Roman"/>
          <w:b/>
          <w:bCs/>
          <w:color w:val="000000"/>
          <w:sz w:val="28"/>
          <w:szCs w:val="28"/>
          <w:lang w:eastAsia="ar-SA" w:bidi="ar-SA"/>
        </w:rPr>
        <w:t>&gt;[] &lt;</w:t>
      </w:r>
      <w:proofErr w:type="gramEnd"/>
      <w:r>
        <w:rPr>
          <w:rFonts w:eastAsia="Arial" w:cs="Times New Roman"/>
          <w:b/>
          <w:bCs/>
          <w:color w:val="000000"/>
          <w:sz w:val="28"/>
          <w:szCs w:val="28"/>
          <w:lang w:eastAsia="ar-SA" w:bidi="ar-SA"/>
        </w:rPr>
        <w:t>объявление&gt;;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</w:pPr>
      <w:r>
        <w:rPr>
          <w:rFonts w:eastAsia="Times New Roman" w:cs="Times New Roman"/>
          <w:i/>
          <w:iCs/>
          <w:sz w:val="28"/>
          <w:szCs w:val="28"/>
          <w:lang w:eastAsia="ar-SA" w:bidi="ar-SA"/>
        </w:rPr>
        <w:t>Варианты объявления:</w:t>
      </w:r>
    </w:p>
    <w:p w:rsidR="00D33E35" w:rsidRDefault="00D33E35" w:rsidP="00D33E35">
      <w:pPr>
        <w:autoSpaceDE w:val="0"/>
        <w:spacing w:line="360" w:lineRule="auto"/>
        <w:ind w:firstLine="720"/>
        <w:jc w:val="both"/>
      </w:pPr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>ти</w:t>
      </w:r>
      <w:proofErr w:type="gramStart"/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>п[</w:t>
      </w:r>
      <w:proofErr w:type="gramEnd"/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>]</w:t>
      </w:r>
      <w:r>
        <w:rPr>
          <w:rFonts w:cs="Times New Roman"/>
          <w:b/>
          <w:bCs/>
          <w:sz w:val="28"/>
          <w:szCs w:val="28"/>
        </w:rPr>
        <w:t xml:space="preserve"> имя; 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 w:val="28"/>
          <w:szCs w:val="28"/>
        </w:rPr>
        <w:t>объявление с отложенной инициализацией (инициализация должна произойти позже)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Cs/>
          <w:iCs/>
          <w:sz w:val="28"/>
          <w:szCs w:val="28"/>
          <w:lang w:eastAsia="ar-SA" w:bidi="ar-SA"/>
        </w:rPr>
      </w:pP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 xml:space="preserve">пример, </w:t>
      </w:r>
      <w:proofErr w:type="spellStart"/>
      <w:r>
        <w:rPr>
          <w:rFonts w:ascii="Consolas" w:eastAsia="Times New Roman" w:hAnsi="Consolas" w:cs="Consolas"/>
          <w:bCs/>
          <w:iCs/>
          <w:lang w:val="en-US" w:eastAsia="ar-SA" w:bidi="ar-SA"/>
        </w:rPr>
        <w:t>int</w:t>
      </w:r>
      <w:proofErr w:type="spellEnd"/>
      <w:r w:rsidRPr="0079508F">
        <w:rPr>
          <w:rFonts w:ascii="Consolas" w:eastAsia="Times New Roman" w:hAnsi="Consolas" w:cs="Consolas"/>
          <w:bCs/>
          <w:iCs/>
          <w:lang w:eastAsia="ar-SA" w:bidi="ar-SA"/>
        </w:rPr>
        <w:t xml:space="preserve"> [] </w:t>
      </w:r>
      <w:r>
        <w:rPr>
          <w:rFonts w:ascii="Consolas" w:eastAsia="Times New Roman" w:hAnsi="Consolas" w:cs="Consolas"/>
          <w:bCs/>
          <w:iCs/>
          <w:lang w:val="en-US" w:eastAsia="ar-SA" w:bidi="ar-SA"/>
        </w:rPr>
        <w:t>m</w:t>
      </w:r>
      <w:r w:rsidRPr="0079508F">
        <w:rPr>
          <w:rFonts w:ascii="Consolas" w:eastAsia="Times New Roman" w:hAnsi="Consolas" w:cs="Consolas"/>
          <w:bCs/>
          <w:iCs/>
          <w:lang w:eastAsia="ar-SA" w:bidi="ar-SA"/>
        </w:rPr>
        <w:t>1</w:t>
      </w:r>
      <w:r w:rsidRPr="0079508F">
        <w:rPr>
          <w:rFonts w:eastAsia="Times New Roman" w:cs="Times New Roman"/>
          <w:bCs/>
          <w:iCs/>
          <w:lang w:eastAsia="ar-SA" w:bidi="ar-SA"/>
        </w:rPr>
        <w:t xml:space="preserve">; </w:t>
      </w: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>(</w:t>
      </w:r>
      <w:r>
        <w:rPr>
          <w:rFonts w:eastAsia="Consolas" w:cs="Times New Roman"/>
          <w:color w:val="000000"/>
          <w:sz w:val="28"/>
          <w:szCs w:val="28"/>
        </w:rPr>
        <w:t>описана ссылка на массив с элементами целого типа, память не выделена</w:t>
      </w:r>
      <w:r w:rsidRPr="0079508F">
        <w:rPr>
          <w:rFonts w:eastAsia="Consolas" w:cs="Times New Roman"/>
          <w:color w:val="000000"/>
          <w:sz w:val="28"/>
          <w:szCs w:val="28"/>
        </w:rPr>
        <w:t>)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sz w:val="28"/>
          <w:szCs w:val="28"/>
        </w:rPr>
      </w:pPr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>ти</w:t>
      </w:r>
      <w:proofErr w:type="gramStart"/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>п[</w:t>
      </w:r>
      <w:proofErr w:type="gramEnd"/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 xml:space="preserve">] имя = </w:t>
      </w:r>
      <w:proofErr w:type="spellStart"/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>new</w:t>
      </w:r>
      <w:proofErr w:type="spellEnd"/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 xml:space="preserve"> тип [ размерность ]; </w:t>
      </w:r>
      <w:r w:rsidRPr="0079508F">
        <w:rPr>
          <w:rFonts w:eastAsia="Times New Roman" w:cs="Times New Roman"/>
          <w:iCs/>
          <w:sz w:val="28"/>
          <w:szCs w:val="28"/>
          <w:lang w:eastAsia="ar-SA" w:bidi="ar-SA"/>
        </w:rPr>
        <w:t>(</w:t>
      </w:r>
      <w:r>
        <w:rPr>
          <w:rFonts w:eastAsia="Times New Roman" w:cs="Times New Roman"/>
          <w:iCs/>
          <w:sz w:val="28"/>
          <w:szCs w:val="28"/>
          <w:lang w:eastAsia="ar-SA" w:bidi="ar-SA"/>
        </w:rPr>
        <w:t>типы должны совпадать</w:t>
      </w:r>
      <w:r w:rsidRPr="0079508F">
        <w:rPr>
          <w:rFonts w:eastAsia="Times New Roman" w:cs="Times New Roman"/>
          <w:iCs/>
          <w:sz w:val="28"/>
          <w:szCs w:val="28"/>
          <w:lang w:eastAsia="ar-SA" w:bidi="ar-SA"/>
        </w:rPr>
        <w:t>)</w:t>
      </w:r>
    </w:p>
    <w:p w:rsidR="00D33E35" w:rsidRDefault="00D33E35" w:rsidP="00D33E35">
      <w:pPr>
        <w:autoSpaceDE w:val="0"/>
        <w:spacing w:line="360" w:lineRule="auto"/>
        <w:ind w:firstLine="720"/>
        <w:jc w:val="both"/>
      </w:pPr>
      <w:r>
        <w:rPr>
          <w:sz w:val="28"/>
          <w:szCs w:val="28"/>
        </w:rPr>
        <w:t xml:space="preserve">пример, </w:t>
      </w:r>
      <w:r>
        <w:rPr>
          <w:rFonts w:ascii="Consolas" w:eastAsia="Times New Roman" w:hAnsi="Consolas" w:cs="Consolas"/>
          <w:bCs/>
          <w:iCs/>
          <w:u w:val="single"/>
          <w:lang w:val="en-US" w:eastAsia="ar-SA" w:bidi="ar-SA"/>
        </w:rPr>
        <w:t>double</w:t>
      </w:r>
      <w:r w:rsidRPr="0079508F">
        <w:rPr>
          <w:rFonts w:ascii="Consolas" w:eastAsia="Times New Roman" w:hAnsi="Consolas" w:cs="Consolas"/>
          <w:bCs/>
          <w:iCs/>
          <w:lang w:eastAsia="ar-SA" w:bidi="ar-SA"/>
        </w:rPr>
        <w:t xml:space="preserve"> [] </w:t>
      </w:r>
      <w:r>
        <w:rPr>
          <w:rFonts w:ascii="Consolas" w:eastAsia="Times New Roman" w:hAnsi="Consolas" w:cs="Consolas"/>
          <w:bCs/>
          <w:iCs/>
          <w:lang w:val="en-US" w:eastAsia="ar-SA" w:bidi="ar-SA"/>
        </w:rPr>
        <w:t>m</w:t>
      </w:r>
      <w:r w:rsidRPr="0079508F">
        <w:rPr>
          <w:rFonts w:ascii="Consolas" w:eastAsia="Times New Roman" w:hAnsi="Consolas" w:cs="Consolas"/>
          <w:bCs/>
          <w:iCs/>
          <w:lang w:eastAsia="ar-SA" w:bidi="ar-SA"/>
        </w:rPr>
        <w:t xml:space="preserve">2 = </w:t>
      </w:r>
      <w:r>
        <w:rPr>
          <w:rFonts w:ascii="Consolas" w:eastAsia="Times New Roman" w:hAnsi="Consolas" w:cs="Consolas"/>
          <w:bCs/>
          <w:iCs/>
          <w:lang w:val="en-US" w:eastAsia="ar-SA" w:bidi="ar-SA"/>
        </w:rPr>
        <w:t>new</w:t>
      </w:r>
      <w:r w:rsidRPr="0079508F">
        <w:rPr>
          <w:rFonts w:ascii="Consolas" w:eastAsia="Times New Roman" w:hAnsi="Consolas" w:cs="Consolas"/>
          <w:b/>
          <w:bCs/>
          <w:iCs/>
          <w:lang w:eastAsia="ar-SA" w:bidi="ar-SA"/>
        </w:rPr>
        <w:t xml:space="preserve"> </w:t>
      </w:r>
      <w:r>
        <w:rPr>
          <w:rFonts w:ascii="Consolas" w:eastAsia="Times New Roman" w:hAnsi="Consolas" w:cs="Consolas"/>
          <w:bCs/>
          <w:iCs/>
          <w:u w:val="single"/>
          <w:lang w:val="en-US" w:eastAsia="ar-SA" w:bidi="ar-SA"/>
        </w:rPr>
        <w:t>double</w:t>
      </w:r>
      <w:r w:rsidRPr="0079508F">
        <w:rPr>
          <w:rFonts w:ascii="Consolas" w:eastAsia="Times New Roman" w:hAnsi="Consolas" w:cs="Consolas"/>
          <w:bCs/>
          <w:iCs/>
          <w:lang w:eastAsia="ar-SA" w:bidi="ar-SA"/>
        </w:rPr>
        <w:t xml:space="preserve"> [</w:t>
      </w:r>
      <w:r>
        <w:rPr>
          <w:rFonts w:ascii="Consolas" w:eastAsia="Times New Roman" w:hAnsi="Consolas" w:cs="Consolas"/>
          <w:bCs/>
          <w:iCs/>
          <w:lang w:eastAsia="ar-SA" w:bidi="ar-SA"/>
        </w:rPr>
        <w:t>5</w:t>
      </w:r>
      <w:r w:rsidRPr="0079508F">
        <w:rPr>
          <w:rFonts w:ascii="Consolas" w:eastAsia="Times New Roman" w:hAnsi="Consolas" w:cs="Consolas"/>
          <w:bCs/>
          <w:iCs/>
          <w:lang w:eastAsia="ar-SA" w:bidi="ar-SA"/>
        </w:rPr>
        <w:t>]</w:t>
      </w:r>
      <w:r w:rsidRPr="0079508F">
        <w:rPr>
          <w:rFonts w:ascii="Consolas" w:eastAsia="Times New Roman" w:hAnsi="Consolas" w:cs="Consolas"/>
          <w:bCs/>
          <w:iCs/>
          <w:sz w:val="28"/>
          <w:szCs w:val="28"/>
          <w:lang w:eastAsia="ar-SA" w:bidi="ar-SA"/>
        </w:rPr>
        <w:t xml:space="preserve"> </w:t>
      </w: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>(объявлен и размещён в динамической памяти массив размера 5</w:t>
      </w:r>
      <w:r w:rsidRPr="0079508F">
        <w:rPr>
          <w:rFonts w:eastAsia="Times New Roman" w:cs="Times New Roman"/>
          <w:bCs/>
          <w:iCs/>
          <w:sz w:val="28"/>
          <w:szCs w:val="28"/>
          <w:lang w:eastAsia="ar-SA" w:bidi="ar-SA"/>
        </w:rPr>
        <w:t xml:space="preserve"> </w:t>
      </w: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>с элементами вещественного типа)</w:t>
      </w:r>
    </w:p>
    <w:p w:rsidR="00D33E35" w:rsidRPr="0079508F" w:rsidRDefault="00D33E35" w:rsidP="00D33E35">
      <w:pPr>
        <w:autoSpaceDE w:val="0"/>
        <w:spacing w:line="360" w:lineRule="auto"/>
        <w:ind w:firstLine="720"/>
        <w:jc w:val="both"/>
        <w:rPr>
          <w:rFonts w:ascii="Consolas" w:eastAsia="Times New Roman" w:hAnsi="Consolas" w:cs="Consolas"/>
          <w:iCs/>
          <w:color w:val="000000"/>
          <w:lang w:eastAsia="ar-SA" w:bidi="ar-SA"/>
        </w:rPr>
      </w:pPr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>ти</w:t>
      </w:r>
      <w:proofErr w:type="gramStart"/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>п[</w:t>
      </w:r>
      <w:proofErr w:type="gramEnd"/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 xml:space="preserve">] имя = { </w:t>
      </w:r>
      <w:proofErr w:type="spellStart"/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>список_инициализаторов</w:t>
      </w:r>
      <w:proofErr w:type="spellEnd"/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 xml:space="preserve"> }; </w:t>
      </w:r>
    </w:p>
    <w:p w:rsidR="00D33E35" w:rsidRDefault="00D33E35" w:rsidP="00D33E35">
      <w:pPr>
        <w:autoSpaceDE w:val="0"/>
        <w:spacing w:line="360" w:lineRule="auto"/>
        <w:ind w:firstLine="720"/>
        <w:jc w:val="both"/>
      </w:pPr>
      <w:r>
        <w:rPr>
          <w:rFonts w:ascii="Consolas" w:eastAsia="Times New Roman" w:hAnsi="Consolas" w:cs="Consolas"/>
          <w:iCs/>
          <w:color w:val="000000"/>
          <w:lang w:val="en-US" w:eastAsia="ar-SA" w:bidi="ar-SA"/>
        </w:rPr>
        <w:t>string</w:t>
      </w:r>
      <w:r w:rsidRPr="0079508F">
        <w:rPr>
          <w:rFonts w:ascii="Consolas" w:eastAsia="Times New Roman" w:hAnsi="Consolas" w:cs="Consolas"/>
          <w:iCs/>
          <w:color w:val="000000"/>
          <w:lang w:eastAsia="ar-SA" w:bidi="ar-SA"/>
        </w:rPr>
        <w:t xml:space="preserve">[] </w:t>
      </w:r>
      <w:proofErr w:type="spellStart"/>
      <w:r>
        <w:rPr>
          <w:rFonts w:ascii="Consolas" w:eastAsia="Times New Roman" w:hAnsi="Consolas" w:cs="Consolas"/>
          <w:iCs/>
          <w:color w:val="000000"/>
          <w:lang w:val="en-US" w:eastAsia="ar-SA" w:bidi="ar-SA"/>
        </w:rPr>
        <w:t>weekDays</w:t>
      </w:r>
      <w:proofErr w:type="spellEnd"/>
      <w:r w:rsidRPr="0079508F">
        <w:rPr>
          <w:rFonts w:ascii="Consolas" w:eastAsia="Times New Roman" w:hAnsi="Consolas" w:cs="Consolas"/>
          <w:iCs/>
          <w:color w:val="000000"/>
          <w:lang w:eastAsia="ar-SA" w:bidi="ar-SA"/>
        </w:rPr>
        <w:t xml:space="preserve"> = {"</w:t>
      </w:r>
      <w:r>
        <w:rPr>
          <w:rFonts w:ascii="Consolas" w:eastAsia="Times New Roman" w:hAnsi="Consolas" w:cs="Consolas"/>
          <w:iCs/>
          <w:color w:val="000000"/>
          <w:lang w:val="en-US" w:eastAsia="ar-SA" w:bidi="ar-SA"/>
        </w:rPr>
        <w:t>Mon</w:t>
      </w:r>
      <w:r w:rsidRPr="0079508F">
        <w:rPr>
          <w:rFonts w:ascii="Consolas" w:eastAsia="Times New Roman" w:hAnsi="Consolas" w:cs="Consolas"/>
          <w:iCs/>
          <w:color w:val="000000"/>
          <w:lang w:eastAsia="ar-SA" w:bidi="ar-SA"/>
        </w:rPr>
        <w:t>", "</w:t>
      </w:r>
      <w:r>
        <w:rPr>
          <w:rFonts w:ascii="Consolas" w:eastAsia="Times New Roman" w:hAnsi="Consolas" w:cs="Consolas"/>
          <w:iCs/>
          <w:color w:val="000000"/>
          <w:lang w:val="en-US" w:eastAsia="ar-SA" w:bidi="ar-SA"/>
        </w:rPr>
        <w:t>Tue</w:t>
      </w:r>
      <w:r w:rsidRPr="0079508F">
        <w:rPr>
          <w:rFonts w:ascii="Consolas" w:eastAsia="Times New Roman" w:hAnsi="Consolas" w:cs="Consolas"/>
          <w:iCs/>
          <w:color w:val="000000"/>
          <w:lang w:eastAsia="ar-SA" w:bidi="ar-SA"/>
        </w:rPr>
        <w:t>", "</w:t>
      </w:r>
      <w:r>
        <w:rPr>
          <w:rFonts w:ascii="Consolas" w:eastAsia="Times New Roman" w:hAnsi="Consolas" w:cs="Consolas"/>
          <w:iCs/>
          <w:color w:val="000000"/>
          <w:lang w:val="en-US" w:eastAsia="ar-SA" w:bidi="ar-SA"/>
        </w:rPr>
        <w:t>Wed</w:t>
      </w:r>
      <w:r w:rsidRPr="0079508F">
        <w:rPr>
          <w:rFonts w:ascii="Consolas" w:eastAsia="Times New Roman" w:hAnsi="Consolas" w:cs="Consolas"/>
          <w:iCs/>
          <w:color w:val="000000"/>
          <w:lang w:eastAsia="ar-SA" w:bidi="ar-SA"/>
        </w:rPr>
        <w:t>", "</w:t>
      </w:r>
      <w:r>
        <w:rPr>
          <w:rFonts w:ascii="Consolas" w:eastAsia="Times New Roman" w:hAnsi="Consolas" w:cs="Consolas"/>
          <w:iCs/>
          <w:color w:val="000000"/>
          <w:lang w:val="en-US" w:eastAsia="ar-SA" w:bidi="ar-SA"/>
        </w:rPr>
        <w:t>Thu</w:t>
      </w:r>
      <w:r w:rsidRPr="0079508F">
        <w:rPr>
          <w:rFonts w:ascii="Consolas" w:eastAsia="Times New Roman" w:hAnsi="Consolas" w:cs="Consolas"/>
          <w:iCs/>
          <w:color w:val="000000"/>
          <w:lang w:eastAsia="ar-SA" w:bidi="ar-SA"/>
        </w:rPr>
        <w:t>", "</w:t>
      </w:r>
      <w:r>
        <w:rPr>
          <w:rFonts w:ascii="Consolas" w:eastAsia="Times New Roman" w:hAnsi="Consolas" w:cs="Consolas"/>
          <w:iCs/>
          <w:color w:val="000000"/>
          <w:lang w:val="en-US" w:eastAsia="ar-SA" w:bidi="ar-SA"/>
        </w:rPr>
        <w:t>Fri</w:t>
      </w:r>
      <w:r w:rsidRPr="0079508F">
        <w:rPr>
          <w:rFonts w:ascii="Consolas" w:eastAsia="Times New Roman" w:hAnsi="Consolas" w:cs="Consolas"/>
          <w:iCs/>
          <w:color w:val="000000"/>
          <w:lang w:eastAsia="ar-SA" w:bidi="ar-SA"/>
        </w:rPr>
        <w:t>", "</w:t>
      </w:r>
      <w:r>
        <w:rPr>
          <w:rFonts w:ascii="Consolas" w:eastAsia="Times New Roman" w:hAnsi="Consolas" w:cs="Consolas"/>
          <w:iCs/>
          <w:color w:val="000000"/>
          <w:lang w:val="en-US" w:eastAsia="ar-SA" w:bidi="ar-SA"/>
        </w:rPr>
        <w:t>Sat</w:t>
      </w:r>
      <w:r w:rsidRPr="0079508F">
        <w:rPr>
          <w:rFonts w:ascii="Consolas" w:eastAsia="Times New Roman" w:hAnsi="Consolas" w:cs="Consolas"/>
          <w:iCs/>
          <w:color w:val="000000"/>
          <w:lang w:eastAsia="ar-SA" w:bidi="ar-SA"/>
        </w:rPr>
        <w:t>","</w:t>
      </w:r>
      <w:r>
        <w:rPr>
          <w:rFonts w:ascii="Consolas" w:eastAsia="Times New Roman" w:hAnsi="Consolas" w:cs="Consolas"/>
          <w:iCs/>
          <w:color w:val="000000"/>
          <w:lang w:val="en-US" w:eastAsia="ar-SA" w:bidi="ar-SA"/>
        </w:rPr>
        <w:t>Sun</w:t>
      </w:r>
      <w:r w:rsidRPr="0079508F">
        <w:rPr>
          <w:rFonts w:ascii="Consolas" w:eastAsia="Times New Roman" w:hAnsi="Consolas" w:cs="Consolas"/>
          <w:iCs/>
          <w:color w:val="000000"/>
          <w:lang w:eastAsia="ar-SA" w:bidi="ar-SA"/>
        </w:rPr>
        <w:t xml:space="preserve">",} </w:t>
      </w: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 xml:space="preserve">(объявлен и размещён в динамической памяти массив </w:t>
      </w: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br/>
        <w:t>размера 7</w:t>
      </w:r>
      <w:r w:rsidRPr="0079508F">
        <w:rPr>
          <w:rFonts w:eastAsia="Times New Roman" w:cs="Times New Roman"/>
          <w:bCs/>
          <w:iCs/>
          <w:sz w:val="28"/>
          <w:szCs w:val="28"/>
          <w:lang w:eastAsia="ar-SA" w:bidi="ar-SA"/>
        </w:rPr>
        <w:t xml:space="preserve"> </w:t>
      </w: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>с заданными элементами строкового типа)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Cs/>
          <w:iCs/>
          <w:sz w:val="28"/>
          <w:szCs w:val="28"/>
          <w:lang w:eastAsia="ar-SA" w:bidi="ar-SA"/>
        </w:rPr>
      </w:pPr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>ти</w:t>
      </w:r>
      <w:proofErr w:type="gramStart"/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>п[</w:t>
      </w:r>
      <w:proofErr w:type="gramEnd"/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 xml:space="preserve">] имя = </w:t>
      </w:r>
      <w:proofErr w:type="spellStart"/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>new</w:t>
      </w:r>
      <w:proofErr w:type="spellEnd"/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 xml:space="preserve"> тип [] { </w:t>
      </w:r>
      <w:proofErr w:type="spellStart"/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>список_инициализаторов</w:t>
      </w:r>
      <w:proofErr w:type="spellEnd"/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 xml:space="preserve"> }; 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</w:pP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 xml:space="preserve">пример, </w:t>
      </w:r>
      <w:proofErr w:type="spellStart"/>
      <w:r>
        <w:rPr>
          <w:rFonts w:ascii="Consolas" w:eastAsia="Times New Roman" w:hAnsi="Consolas" w:cs="Consolas"/>
          <w:bCs/>
          <w:iCs/>
          <w:lang w:val="en-US" w:eastAsia="ar-SA" w:bidi="ar-SA"/>
        </w:rPr>
        <w:t>int</w:t>
      </w:r>
      <w:proofErr w:type="spellEnd"/>
      <w:r w:rsidRPr="0079508F">
        <w:rPr>
          <w:rFonts w:ascii="Consolas" w:eastAsia="Times New Roman" w:hAnsi="Consolas" w:cs="Consolas"/>
          <w:bCs/>
          <w:iCs/>
          <w:lang w:eastAsia="ar-SA" w:bidi="ar-SA"/>
        </w:rPr>
        <w:t xml:space="preserve"> [] </w:t>
      </w:r>
      <w:r>
        <w:rPr>
          <w:rFonts w:ascii="Consolas" w:eastAsia="Times New Roman" w:hAnsi="Consolas" w:cs="Consolas"/>
          <w:bCs/>
          <w:iCs/>
          <w:lang w:val="en-US" w:eastAsia="ar-SA" w:bidi="ar-SA"/>
        </w:rPr>
        <w:t>m</w:t>
      </w:r>
      <w:r>
        <w:rPr>
          <w:rFonts w:ascii="Consolas" w:eastAsia="Times New Roman" w:hAnsi="Consolas" w:cs="Consolas"/>
          <w:bCs/>
          <w:iCs/>
          <w:lang w:eastAsia="ar-SA" w:bidi="ar-SA"/>
        </w:rPr>
        <w:t>4</w:t>
      </w:r>
      <w:r w:rsidRPr="0079508F">
        <w:rPr>
          <w:rFonts w:ascii="Consolas" w:eastAsia="Times New Roman" w:hAnsi="Consolas" w:cs="Consolas"/>
          <w:bCs/>
          <w:iCs/>
          <w:lang w:eastAsia="ar-SA" w:bidi="ar-SA"/>
        </w:rPr>
        <w:t xml:space="preserve"> = </w:t>
      </w:r>
      <w:r>
        <w:rPr>
          <w:rFonts w:ascii="Consolas" w:eastAsia="Times New Roman" w:hAnsi="Consolas" w:cs="Consolas"/>
          <w:bCs/>
          <w:iCs/>
          <w:lang w:val="en-US" w:eastAsia="ar-SA" w:bidi="ar-SA"/>
        </w:rPr>
        <w:t>new</w:t>
      </w:r>
      <w:r w:rsidRPr="0079508F">
        <w:rPr>
          <w:rFonts w:ascii="Consolas" w:eastAsia="Times New Roman" w:hAnsi="Consolas" w:cs="Consolas"/>
          <w:bCs/>
          <w:iCs/>
          <w:lang w:eastAsia="ar-SA" w:bidi="ar-SA"/>
        </w:rPr>
        <w:t xml:space="preserve"> </w:t>
      </w:r>
      <w:proofErr w:type="spellStart"/>
      <w:r>
        <w:rPr>
          <w:rFonts w:ascii="Consolas" w:eastAsia="Times New Roman" w:hAnsi="Consolas" w:cs="Consolas"/>
          <w:bCs/>
          <w:iCs/>
          <w:lang w:val="en-US" w:eastAsia="ar-SA" w:bidi="ar-SA"/>
        </w:rPr>
        <w:t>int</w:t>
      </w:r>
      <w:proofErr w:type="spellEnd"/>
      <w:r w:rsidRPr="0079508F">
        <w:rPr>
          <w:rFonts w:ascii="Consolas" w:eastAsia="Times New Roman" w:hAnsi="Consolas" w:cs="Consolas"/>
          <w:bCs/>
          <w:iCs/>
          <w:lang w:eastAsia="ar-SA" w:bidi="ar-SA"/>
        </w:rPr>
        <w:t xml:space="preserve"> [] {2, -5, 7, 1 -20} </w:t>
      </w: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>(объявлен и размещён в динамической памяти массив размера 5</w:t>
      </w:r>
      <w:r w:rsidRPr="0079508F">
        <w:rPr>
          <w:rFonts w:eastAsia="Times New Roman" w:cs="Times New Roman"/>
          <w:bCs/>
          <w:iCs/>
          <w:sz w:val="28"/>
          <w:szCs w:val="28"/>
          <w:lang w:eastAsia="ar-SA" w:bidi="ar-SA"/>
        </w:rPr>
        <w:t xml:space="preserve"> </w:t>
      </w: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>с заданными элементами)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Cs/>
          <w:iCs/>
          <w:sz w:val="28"/>
          <w:szCs w:val="28"/>
          <w:lang w:eastAsia="ar-SA" w:bidi="ar-SA"/>
        </w:rPr>
      </w:pPr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>ти</w:t>
      </w:r>
      <w:proofErr w:type="gramStart"/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>п[</w:t>
      </w:r>
      <w:proofErr w:type="gramEnd"/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 xml:space="preserve">] имя = </w:t>
      </w:r>
      <w:proofErr w:type="spellStart"/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>new</w:t>
      </w:r>
      <w:proofErr w:type="spellEnd"/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 xml:space="preserve"> тип [ размерность ] { </w:t>
      </w:r>
      <w:proofErr w:type="spellStart"/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>список_инициализаторов</w:t>
      </w:r>
      <w:proofErr w:type="spellEnd"/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 xml:space="preserve"> };</w:t>
      </w:r>
    </w:p>
    <w:p w:rsidR="00D33E35" w:rsidRPr="0079508F" w:rsidRDefault="00D33E35" w:rsidP="00D33E35">
      <w:pPr>
        <w:autoSpaceDE w:val="0"/>
        <w:spacing w:line="360" w:lineRule="auto"/>
        <w:ind w:firstLine="720"/>
        <w:jc w:val="both"/>
        <w:rPr>
          <w:rFonts w:ascii="Consolas" w:hAnsi="Consolas" w:cs="Consolas"/>
        </w:rPr>
      </w:pP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 xml:space="preserve">пример, </w:t>
      </w:r>
      <w:proofErr w:type="spellStart"/>
      <w:r>
        <w:rPr>
          <w:rFonts w:ascii="Consolas" w:eastAsia="Times New Roman" w:hAnsi="Consolas" w:cs="Consolas"/>
          <w:bCs/>
          <w:iCs/>
          <w:lang w:val="en-US" w:eastAsia="ar-SA" w:bidi="ar-SA"/>
        </w:rPr>
        <w:t>int</w:t>
      </w:r>
      <w:proofErr w:type="spellEnd"/>
      <w:r w:rsidRPr="0079508F">
        <w:rPr>
          <w:rFonts w:ascii="Consolas" w:eastAsia="Times New Roman" w:hAnsi="Consolas" w:cs="Consolas"/>
          <w:bCs/>
          <w:iCs/>
          <w:lang w:eastAsia="ar-SA" w:bidi="ar-SA"/>
        </w:rPr>
        <w:t xml:space="preserve"> [] </w:t>
      </w:r>
      <w:r>
        <w:rPr>
          <w:rFonts w:ascii="Consolas" w:eastAsia="Times New Roman" w:hAnsi="Consolas" w:cs="Consolas"/>
          <w:bCs/>
          <w:iCs/>
          <w:lang w:val="en-US" w:eastAsia="ar-SA" w:bidi="ar-SA"/>
        </w:rPr>
        <w:t>m</w:t>
      </w:r>
      <w:r>
        <w:rPr>
          <w:rFonts w:ascii="Consolas" w:eastAsia="Times New Roman" w:hAnsi="Consolas" w:cs="Consolas"/>
          <w:bCs/>
          <w:iCs/>
          <w:lang w:eastAsia="ar-SA" w:bidi="ar-SA"/>
        </w:rPr>
        <w:t>5</w:t>
      </w:r>
      <w:r w:rsidRPr="0079508F">
        <w:rPr>
          <w:rFonts w:ascii="Consolas" w:eastAsia="Times New Roman" w:hAnsi="Consolas" w:cs="Consolas"/>
          <w:bCs/>
          <w:iCs/>
          <w:lang w:eastAsia="ar-SA" w:bidi="ar-SA"/>
        </w:rPr>
        <w:t xml:space="preserve"> = </w:t>
      </w:r>
      <w:r>
        <w:rPr>
          <w:rFonts w:ascii="Consolas" w:eastAsia="Times New Roman" w:hAnsi="Consolas" w:cs="Consolas"/>
          <w:bCs/>
          <w:iCs/>
          <w:lang w:val="en-US" w:eastAsia="ar-SA" w:bidi="ar-SA"/>
        </w:rPr>
        <w:t>new</w:t>
      </w:r>
      <w:r w:rsidRPr="0079508F">
        <w:rPr>
          <w:rFonts w:ascii="Consolas" w:eastAsia="Times New Roman" w:hAnsi="Consolas" w:cs="Consolas"/>
          <w:bCs/>
          <w:iCs/>
          <w:lang w:eastAsia="ar-SA" w:bidi="ar-SA"/>
        </w:rPr>
        <w:t xml:space="preserve"> </w:t>
      </w:r>
      <w:proofErr w:type="spellStart"/>
      <w:r>
        <w:rPr>
          <w:rFonts w:ascii="Consolas" w:eastAsia="Times New Roman" w:hAnsi="Consolas" w:cs="Consolas"/>
          <w:bCs/>
          <w:iCs/>
          <w:lang w:val="en-US" w:eastAsia="ar-SA" w:bidi="ar-SA"/>
        </w:rPr>
        <w:t>int</w:t>
      </w:r>
      <w:proofErr w:type="spellEnd"/>
      <w:r w:rsidRPr="0079508F">
        <w:rPr>
          <w:rFonts w:ascii="Consolas" w:eastAsia="Times New Roman" w:hAnsi="Consolas" w:cs="Consolas"/>
          <w:bCs/>
          <w:iCs/>
          <w:lang w:eastAsia="ar-SA" w:bidi="ar-SA"/>
        </w:rPr>
        <w:t xml:space="preserve"> </w:t>
      </w:r>
      <w:r>
        <w:rPr>
          <w:rFonts w:ascii="Consolas" w:eastAsia="Times New Roman" w:hAnsi="Consolas" w:cs="Consolas"/>
          <w:bCs/>
          <w:iCs/>
          <w:lang w:eastAsia="ar-SA" w:bidi="ar-SA"/>
        </w:rPr>
        <w:t>[5]</w:t>
      </w:r>
      <w:r w:rsidRPr="0079508F">
        <w:rPr>
          <w:rFonts w:ascii="Consolas" w:eastAsia="Times New Roman" w:hAnsi="Consolas" w:cs="Consolas"/>
          <w:bCs/>
          <w:iCs/>
          <w:lang w:eastAsia="ar-SA" w:bidi="ar-SA"/>
        </w:rPr>
        <w:t xml:space="preserve"> {2, -5, 7, 1 -20}</w:t>
      </w:r>
      <w:r w:rsidRPr="0079508F">
        <w:rPr>
          <w:rFonts w:ascii="Consolas" w:eastAsia="Times New Roman" w:hAnsi="Consolas" w:cs="Consolas"/>
          <w:bCs/>
          <w:iCs/>
          <w:sz w:val="28"/>
          <w:szCs w:val="28"/>
          <w:lang w:eastAsia="ar-SA" w:bidi="ar-SA"/>
        </w:rPr>
        <w:t xml:space="preserve"> </w:t>
      </w: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>(объявлен и размещён в динамической памяти массив размера 5</w:t>
      </w:r>
      <w:r w:rsidRPr="0079508F">
        <w:rPr>
          <w:rFonts w:eastAsia="Times New Roman" w:cs="Times New Roman"/>
          <w:bCs/>
          <w:iCs/>
          <w:sz w:val="28"/>
          <w:szCs w:val="28"/>
          <w:lang w:eastAsia="ar-SA" w:bidi="ar-SA"/>
        </w:rPr>
        <w:t xml:space="preserve"> </w:t>
      </w: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>с заданными элементами)</w:t>
      </w:r>
    </w:p>
    <w:p w:rsidR="00D33E35" w:rsidRDefault="00D33E35" w:rsidP="00D33E35">
      <w:pPr>
        <w:spacing w:line="360" w:lineRule="auto"/>
        <w:ind w:firstLine="715"/>
        <w:rPr>
          <w:rFonts w:ascii="Consolas" w:eastAsia="Times New Roman" w:hAnsi="Consolas" w:cs="Consolas"/>
          <w:iCs/>
          <w:color w:val="000000"/>
          <w:lang w:val="en-US" w:eastAsia="ar-SA" w:bidi="ar-SA"/>
        </w:rPr>
      </w:pPr>
      <w:r>
        <w:rPr>
          <w:rFonts w:ascii="Consolas" w:hAnsi="Consolas" w:cs="Consolas"/>
          <w:lang w:val="en-US"/>
        </w:rPr>
        <w:t>m</w:t>
      </w:r>
      <w:r w:rsidRPr="0079508F">
        <w:rPr>
          <w:rFonts w:ascii="Consolas" w:hAnsi="Consolas" w:cs="Consolas"/>
          <w:lang w:val="en-US"/>
        </w:rPr>
        <w:t xml:space="preserve">2 [1] = -100.25;   </w:t>
      </w:r>
      <w:r>
        <w:rPr>
          <w:rFonts w:ascii="Consolas" w:hAnsi="Consolas" w:cs="Consolas"/>
          <w:lang w:val="en-US"/>
        </w:rPr>
        <w:t>m2</w:t>
      </w:r>
      <w:r w:rsidRPr="0079508F">
        <w:rPr>
          <w:rFonts w:ascii="Consolas" w:hAnsi="Consolas" w:cs="Consolas"/>
          <w:lang w:val="en-US"/>
        </w:rPr>
        <w:t xml:space="preserve"> [15 </w:t>
      </w:r>
      <w:r>
        <w:rPr>
          <w:rFonts w:ascii="Consolas" w:hAnsi="Consolas" w:cs="Consolas"/>
          <w:lang w:val="en-US"/>
        </w:rPr>
        <w:t>%</w:t>
      </w:r>
      <w:r w:rsidRPr="0079508F">
        <w:rPr>
          <w:rFonts w:ascii="Consolas" w:hAnsi="Consolas" w:cs="Consolas"/>
          <w:lang w:val="en-US"/>
        </w:rPr>
        <w:t xml:space="preserve"> 4] = 10;   </w:t>
      </w:r>
    </w:p>
    <w:p w:rsidR="00D33E35" w:rsidRPr="0095436E" w:rsidRDefault="00D33E35" w:rsidP="00D33E35">
      <w:pPr>
        <w:spacing w:line="360" w:lineRule="auto"/>
        <w:ind w:firstLine="715"/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eastAsia="Times New Roman" w:hAnsi="Consolas" w:cs="Consolas"/>
          <w:iCs/>
          <w:color w:val="000000"/>
          <w:lang w:val="en-US" w:eastAsia="ar-SA" w:bidi="ar-SA"/>
        </w:rPr>
        <w:t>weekDays</w:t>
      </w:r>
      <w:proofErr w:type="spellEnd"/>
      <w:proofErr w:type="gramEnd"/>
      <w:r w:rsidRPr="0079508F">
        <w:rPr>
          <w:rFonts w:ascii="Consolas" w:hAnsi="Consolas" w:cs="Consolas"/>
          <w:lang w:val="en-US"/>
        </w:rPr>
        <w:t xml:space="preserve"> [0] = </w:t>
      </w:r>
      <w:r w:rsidR="00BE6B1B">
        <w:rPr>
          <w:rFonts w:ascii="Consolas" w:hAnsi="Consolas" w:cs="Consolas"/>
          <w:lang w:val="en-US"/>
        </w:rPr>
        <w:t>“Mon</w:t>
      </w:r>
      <w:r>
        <w:rPr>
          <w:rFonts w:ascii="Consolas" w:hAnsi="Consolas" w:cs="Consolas"/>
          <w:lang w:val="en-US"/>
        </w:rPr>
        <w:t>”</w:t>
      </w:r>
      <w:r w:rsidRPr="0079508F">
        <w:rPr>
          <w:rFonts w:ascii="Consolas" w:hAnsi="Consolas" w:cs="Consolas"/>
          <w:lang w:val="en-US"/>
        </w:rPr>
        <w:t xml:space="preserve">;   </w:t>
      </w:r>
    </w:p>
    <w:p w:rsidR="00D33E35" w:rsidRPr="0095436E" w:rsidRDefault="00D33E35" w:rsidP="00D33E35">
      <w:pPr>
        <w:spacing w:line="360" w:lineRule="auto"/>
        <w:ind w:firstLine="715"/>
        <w:rPr>
          <w:rFonts w:ascii="Consolas" w:hAnsi="Consolas" w:cs="Consolas"/>
          <w:bCs/>
          <w:lang w:val="en-US"/>
        </w:rPr>
      </w:pPr>
      <w:r>
        <w:rPr>
          <w:rFonts w:ascii="Consolas" w:hAnsi="Consolas" w:cs="Consolas"/>
          <w:lang w:val="en-US"/>
        </w:rPr>
        <w:t>m</w:t>
      </w:r>
      <w:r w:rsidRPr="0095436E">
        <w:rPr>
          <w:rFonts w:ascii="Consolas" w:hAnsi="Consolas" w:cs="Consolas"/>
          <w:lang w:val="en-US"/>
        </w:rPr>
        <w:t>4 [2+2] = -23;</w:t>
      </w:r>
    </w:p>
    <w:p w:rsidR="00D33E35" w:rsidRDefault="00D33E35" w:rsidP="00D33E35">
      <w:pPr>
        <w:spacing w:line="360" w:lineRule="auto"/>
        <w:ind w:firstLine="715"/>
        <w:rPr>
          <w:rFonts w:cs="Times New Roman"/>
          <w:bCs/>
          <w:sz w:val="28"/>
          <w:szCs w:val="28"/>
        </w:rPr>
      </w:pPr>
      <w:proofErr w:type="gramStart"/>
      <w:r>
        <w:rPr>
          <w:rFonts w:ascii="Consolas" w:hAnsi="Consolas" w:cs="Consolas"/>
          <w:bCs/>
          <w:lang w:val="en-US"/>
        </w:rPr>
        <w:t>Console</w:t>
      </w:r>
      <w:r w:rsidRPr="0079508F">
        <w:rPr>
          <w:rFonts w:ascii="Consolas" w:hAnsi="Consolas" w:cs="Consolas"/>
          <w:bCs/>
        </w:rPr>
        <w:t>.</w:t>
      </w:r>
      <w:proofErr w:type="spellStart"/>
      <w:r>
        <w:rPr>
          <w:rFonts w:ascii="Consolas" w:hAnsi="Consolas" w:cs="Consolas"/>
          <w:bCs/>
          <w:lang w:val="en-US"/>
        </w:rPr>
        <w:t>WriteLine</w:t>
      </w:r>
      <w:proofErr w:type="spellEnd"/>
      <w:r w:rsidRPr="0079508F">
        <w:rPr>
          <w:rFonts w:ascii="Consolas" w:hAnsi="Consolas" w:cs="Consolas"/>
          <w:bCs/>
        </w:rPr>
        <w:t>(</w:t>
      </w:r>
      <w:proofErr w:type="gramEnd"/>
      <w:r>
        <w:rPr>
          <w:rFonts w:ascii="Consolas" w:hAnsi="Consolas" w:cs="Consolas"/>
          <w:bCs/>
          <w:lang w:val="en-US"/>
        </w:rPr>
        <w:t>m</w:t>
      </w:r>
      <w:r w:rsidRPr="0079508F">
        <w:rPr>
          <w:rFonts w:ascii="Consolas" w:hAnsi="Consolas" w:cs="Consolas"/>
          <w:bCs/>
        </w:rPr>
        <w:t>5[3]);</w:t>
      </w:r>
    </w:p>
    <w:p w:rsidR="00D33E35" w:rsidRDefault="00D33E35" w:rsidP="00D33E35">
      <w:pPr>
        <w:spacing w:line="360" w:lineRule="auto"/>
        <w:ind w:firstLine="715"/>
        <w:rPr>
          <w:rFonts w:eastAsia="Times New Roman" w:cs="Times New Roman"/>
          <w:bCs/>
          <w:i/>
          <w:iCs/>
          <w:sz w:val="28"/>
          <w:szCs w:val="28"/>
          <w:u w:val="single"/>
          <w:lang w:eastAsia="ar-SA" w:bidi="ar-SA"/>
        </w:rPr>
      </w:pPr>
      <w:r>
        <w:rPr>
          <w:rFonts w:cs="Times New Roman"/>
          <w:bCs/>
          <w:sz w:val="28"/>
          <w:szCs w:val="28"/>
        </w:rPr>
        <w:t xml:space="preserve">Обращение к элементам массива возможно только после инициализации, поэтому к элементам массива </w:t>
      </w:r>
      <w:r>
        <w:rPr>
          <w:rFonts w:cs="Times New Roman"/>
          <w:bCs/>
          <w:sz w:val="28"/>
          <w:szCs w:val="28"/>
          <w:lang w:val="en-US"/>
        </w:rPr>
        <w:t>m</w:t>
      </w:r>
      <w:r w:rsidRPr="0079508F">
        <w:rPr>
          <w:rFonts w:cs="Times New Roman"/>
          <w:bCs/>
          <w:sz w:val="28"/>
          <w:szCs w:val="28"/>
        </w:rPr>
        <w:t xml:space="preserve">1 </w:t>
      </w:r>
      <w:r>
        <w:rPr>
          <w:rFonts w:cs="Times New Roman"/>
          <w:bCs/>
          <w:sz w:val="28"/>
          <w:szCs w:val="28"/>
        </w:rPr>
        <w:t xml:space="preserve">обратиться нельзя. </w:t>
      </w:r>
    </w:p>
    <w:p w:rsidR="00D33E35" w:rsidRPr="0079508F" w:rsidRDefault="00D33E35" w:rsidP="00D33E35">
      <w:pPr>
        <w:autoSpaceDE w:val="0"/>
        <w:spacing w:line="360" w:lineRule="auto"/>
        <w:ind w:firstLine="720"/>
        <w:jc w:val="both"/>
        <w:rPr>
          <w:rFonts w:ascii="Consolas" w:eastAsia="Times New Roman" w:hAnsi="Consolas" w:cs="Consolas"/>
          <w:bCs/>
          <w:iCs/>
          <w:color w:val="000000"/>
          <w:lang w:eastAsia="ar-SA" w:bidi="ar-SA"/>
        </w:rPr>
      </w:pPr>
      <w:r>
        <w:rPr>
          <w:rFonts w:eastAsia="Times New Roman" w:cs="Times New Roman"/>
          <w:bCs/>
          <w:i/>
          <w:iCs/>
          <w:sz w:val="28"/>
          <w:szCs w:val="28"/>
          <w:u w:val="single"/>
          <w:lang w:eastAsia="ar-SA" w:bidi="ar-SA"/>
        </w:rPr>
        <w:t>Объявление двумерного массива.</w:t>
      </w:r>
    </w:p>
    <w:p w:rsidR="00D33E35" w:rsidRPr="0079508F" w:rsidRDefault="00D33E35" w:rsidP="00D33E35">
      <w:pPr>
        <w:autoSpaceDE w:val="0"/>
        <w:spacing w:line="360" w:lineRule="auto"/>
        <w:ind w:firstLine="720"/>
        <w:jc w:val="both"/>
        <w:rPr>
          <w:rFonts w:ascii="Consolas" w:eastAsia="Times New Roman" w:hAnsi="Consolas" w:cs="Consolas"/>
          <w:bCs/>
          <w:iCs/>
          <w:color w:val="000000"/>
          <w:lang w:eastAsia="ar-SA" w:bidi="ar-SA"/>
        </w:rPr>
      </w:pPr>
      <w:proofErr w:type="spellStart"/>
      <w:proofErr w:type="gramStart"/>
      <w:r>
        <w:rPr>
          <w:rFonts w:ascii="Consolas" w:eastAsia="Times New Roman" w:hAnsi="Consolas" w:cs="Consolas"/>
          <w:bCs/>
          <w:iCs/>
          <w:color w:val="000000"/>
          <w:lang w:val="en-US" w:eastAsia="ar-SA" w:bidi="ar-SA"/>
        </w:rPr>
        <w:t>int</w:t>
      </w:r>
      <w:proofErr w:type="spellEnd"/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>[</w:t>
      </w:r>
      <w:proofErr w:type="gramEnd"/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 xml:space="preserve">,] </w:t>
      </w:r>
      <w:r>
        <w:rPr>
          <w:rFonts w:ascii="Consolas" w:eastAsia="Times New Roman" w:hAnsi="Consolas" w:cs="Consolas"/>
          <w:bCs/>
          <w:iCs/>
          <w:color w:val="000000"/>
          <w:lang w:val="en-US" w:eastAsia="ar-SA" w:bidi="ar-SA"/>
        </w:rPr>
        <w:t>m</w:t>
      </w:r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>_4</w:t>
      </w:r>
      <w:r>
        <w:rPr>
          <w:rFonts w:ascii="Consolas" w:eastAsia="Times New Roman" w:hAnsi="Consolas" w:cs="Consolas"/>
          <w:bCs/>
          <w:iCs/>
          <w:color w:val="000000"/>
          <w:lang w:val="en-US" w:eastAsia="ar-SA" w:bidi="ar-SA"/>
        </w:rPr>
        <w:t>x</w:t>
      </w:r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 xml:space="preserve">2 = </w:t>
      </w:r>
      <w:r>
        <w:rPr>
          <w:rFonts w:ascii="Consolas" w:eastAsia="Times New Roman" w:hAnsi="Consolas" w:cs="Consolas"/>
          <w:bCs/>
          <w:iCs/>
          <w:color w:val="000000"/>
          <w:lang w:val="en-US" w:eastAsia="ar-SA" w:bidi="ar-SA"/>
        </w:rPr>
        <w:t>new </w:t>
      </w:r>
      <w:proofErr w:type="spellStart"/>
      <w:r>
        <w:rPr>
          <w:rFonts w:ascii="Consolas" w:eastAsia="Times New Roman" w:hAnsi="Consolas" w:cs="Consolas"/>
          <w:bCs/>
          <w:iCs/>
          <w:color w:val="000000"/>
          <w:lang w:val="en-US" w:eastAsia="ar-SA" w:bidi="ar-SA"/>
        </w:rPr>
        <w:t>int</w:t>
      </w:r>
      <w:proofErr w:type="spellEnd"/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 xml:space="preserve">[4, 2]; </w:t>
      </w: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 xml:space="preserve">(объявлен и размещён в динамической памяти массив размера </w:t>
      </w:r>
      <w:r w:rsidRPr="0079508F">
        <w:rPr>
          <w:rFonts w:eastAsia="Times New Roman" w:cs="Times New Roman"/>
          <w:bCs/>
          <w:iCs/>
          <w:sz w:val="28"/>
          <w:szCs w:val="28"/>
          <w:lang w:eastAsia="ar-SA" w:bidi="ar-SA"/>
        </w:rPr>
        <w:t>4</w:t>
      </w:r>
      <w:r>
        <w:rPr>
          <w:rFonts w:eastAsia="Times New Roman" w:cs="Times New Roman"/>
          <w:bCs/>
          <w:iCs/>
          <w:sz w:val="28"/>
          <w:szCs w:val="28"/>
          <w:lang w:val="en-US" w:eastAsia="ar-SA" w:bidi="ar-SA"/>
        </w:rPr>
        <w:t>x</w:t>
      </w:r>
      <w:r w:rsidRPr="0079508F">
        <w:rPr>
          <w:rFonts w:eastAsia="Times New Roman" w:cs="Times New Roman"/>
          <w:bCs/>
          <w:iCs/>
          <w:sz w:val="28"/>
          <w:szCs w:val="28"/>
          <w:lang w:eastAsia="ar-SA" w:bidi="ar-SA"/>
        </w:rPr>
        <w:t xml:space="preserve">2, </w:t>
      </w: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>то есть четыре строки и два столбца</w:t>
      </w:r>
      <w:r w:rsidRPr="0079508F">
        <w:rPr>
          <w:rFonts w:eastAsia="Times New Roman" w:cs="Times New Roman"/>
          <w:bCs/>
          <w:iCs/>
          <w:sz w:val="28"/>
          <w:szCs w:val="28"/>
          <w:lang w:eastAsia="ar-SA" w:bidi="ar-SA"/>
        </w:rPr>
        <w:t>)</w:t>
      </w:r>
    </w:p>
    <w:p w:rsidR="00D33E35" w:rsidRPr="0079508F" w:rsidRDefault="00D33E35" w:rsidP="00D33E35">
      <w:pPr>
        <w:autoSpaceDE w:val="0"/>
        <w:spacing w:line="360" w:lineRule="auto"/>
        <w:ind w:firstLine="720"/>
        <w:jc w:val="both"/>
        <w:rPr>
          <w:rFonts w:ascii="Consolas" w:eastAsia="Times New Roman" w:hAnsi="Consolas" w:cs="Consolas"/>
          <w:bCs/>
          <w:iCs/>
          <w:color w:val="000000"/>
          <w:lang w:eastAsia="ar-SA" w:bidi="ar-SA"/>
        </w:rPr>
      </w:pPr>
      <w:r w:rsidRPr="00D33E35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br w:type="page"/>
      </w:r>
      <w:proofErr w:type="spellStart"/>
      <w:proofErr w:type="gramStart"/>
      <w:r>
        <w:rPr>
          <w:rFonts w:ascii="Consolas" w:eastAsia="Times New Roman" w:hAnsi="Consolas" w:cs="Consolas"/>
          <w:bCs/>
          <w:iCs/>
          <w:color w:val="000000"/>
          <w:lang w:val="en-US" w:eastAsia="ar-SA" w:bidi="ar-SA"/>
        </w:rPr>
        <w:lastRenderedPageBreak/>
        <w:t>int</w:t>
      </w:r>
      <w:proofErr w:type="spellEnd"/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>[</w:t>
      </w:r>
      <w:proofErr w:type="gramEnd"/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 xml:space="preserve">,] </w:t>
      </w:r>
      <w:r>
        <w:rPr>
          <w:rFonts w:ascii="Consolas" w:eastAsia="Times New Roman" w:hAnsi="Consolas" w:cs="Consolas"/>
          <w:bCs/>
          <w:iCs/>
          <w:color w:val="000000"/>
          <w:lang w:val="en-US" w:eastAsia="ar-SA" w:bidi="ar-SA"/>
        </w:rPr>
        <w:t>m</w:t>
      </w:r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>_3</w:t>
      </w:r>
      <w:r>
        <w:rPr>
          <w:rFonts w:ascii="Consolas" w:eastAsia="Times New Roman" w:hAnsi="Consolas" w:cs="Consolas"/>
          <w:bCs/>
          <w:iCs/>
          <w:color w:val="000000"/>
          <w:lang w:val="en-US" w:eastAsia="ar-SA" w:bidi="ar-SA"/>
        </w:rPr>
        <w:t>x</w:t>
      </w:r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 xml:space="preserve">4 = { </w:t>
      </w:r>
    </w:p>
    <w:p w:rsidR="00D33E35" w:rsidRPr="0079508F" w:rsidRDefault="00D33E35" w:rsidP="00D33E35">
      <w:pPr>
        <w:autoSpaceDE w:val="0"/>
        <w:spacing w:line="360" w:lineRule="auto"/>
        <w:ind w:firstLine="720"/>
        <w:jc w:val="both"/>
        <w:rPr>
          <w:rFonts w:ascii="Consolas" w:eastAsia="Times New Roman" w:hAnsi="Consolas" w:cs="Consolas"/>
          <w:bCs/>
          <w:iCs/>
          <w:color w:val="000000"/>
          <w:lang w:eastAsia="ar-SA" w:bidi="ar-SA"/>
        </w:rPr>
      </w:pPr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ab/>
      </w:r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ab/>
      </w:r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ab/>
      </w:r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ab/>
        <w:t xml:space="preserve">{1,10,15,-2}, </w:t>
      </w:r>
    </w:p>
    <w:p w:rsidR="00D33E35" w:rsidRPr="0079508F" w:rsidRDefault="00D33E35" w:rsidP="00D33E35">
      <w:pPr>
        <w:autoSpaceDE w:val="0"/>
        <w:spacing w:line="360" w:lineRule="auto"/>
        <w:ind w:firstLine="720"/>
        <w:jc w:val="both"/>
        <w:rPr>
          <w:rFonts w:ascii="Consolas" w:eastAsia="Times New Roman" w:hAnsi="Consolas" w:cs="Consolas"/>
          <w:bCs/>
          <w:iCs/>
          <w:color w:val="000000"/>
          <w:lang w:eastAsia="ar-SA" w:bidi="ar-SA"/>
        </w:rPr>
      </w:pPr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ab/>
      </w:r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ab/>
      </w:r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ab/>
      </w:r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ab/>
        <w:t xml:space="preserve">{2,20,10,11}, </w:t>
      </w:r>
    </w:p>
    <w:p w:rsidR="00D33E35" w:rsidRPr="0079508F" w:rsidRDefault="00D33E35" w:rsidP="00D33E35">
      <w:pPr>
        <w:autoSpaceDE w:val="0"/>
        <w:spacing w:line="360" w:lineRule="auto"/>
        <w:ind w:firstLine="720"/>
        <w:jc w:val="both"/>
        <w:rPr>
          <w:rFonts w:ascii="Consolas" w:eastAsia="Times New Roman" w:hAnsi="Consolas" w:cs="Consolas"/>
          <w:bCs/>
          <w:iCs/>
          <w:color w:val="000000"/>
          <w:lang w:eastAsia="ar-SA" w:bidi="ar-SA"/>
        </w:rPr>
      </w:pPr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ab/>
      </w:r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ab/>
      </w:r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ab/>
      </w:r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ab/>
        <w:t xml:space="preserve">{3,30,34,-67,} 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Cs/>
          <w:sz w:val="28"/>
          <w:szCs w:val="28"/>
          <w:lang w:eastAsia="ar-SA" w:bidi="ar-SA"/>
        </w:rPr>
      </w:pPr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ab/>
      </w:r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ab/>
      </w:r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ab/>
        <w:t xml:space="preserve">  };</w:t>
      </w:r>
      <w:r w:rsidRPr="0079508F">
        <w:rPr>
          <w:rFonts w:ascii="Consolas" w:eastAsia="Times New Roman" w:hAnsi="Consolas" w:cs="Consolas"/>
          <w:bCs/>
          <w:i/>
          <w:iCs/>
          <w:color w:val="000000"/>
          <w:lang w:eastAsia="ar-SA" w:bidi="ar-SA"/>
        </w:rPr>
        <w:t xml:space="preserve"> </w:t>
      </w:r>
    </w:p>
    <w:p w:rsidR="00D33E35" w:rsidRPr="0079508F" w:rsidRDefault="00D33E35" w:rsidP="00D33E35">
      <w:pPr>
        <w:autoSpaceDE w:val="0"/>
        <w:spacing w:line="360" w:lineRule="auto"/>
        <w:ind w:firstLine="720"/>
        <w:jc w:val="both"/>
        <w:rPr>
          <w:rFonts w:ascii="Consolas" w:eastAsia="Times New Roman" w:hAnsi="Consolas" w:cs="Consolas"/>
          <w:bCs/>
          <w:color w:val="000000"/>
          <w:sz w:val="28"/>
          <w:szCs w:val="28"/>
          <w:lang w:eastAsia="ar-SA" w:bidi="ar-SA"/>
        </w:rPr>
      </w:pPr>
      <w:r>
        <w:rPr>
          <w:rFonts w:eastAsia="Times New Roman" w:cs="Times New Roman"/>
          <w:bCs/>
          <w:sz w:val="28"/>
          <w:szCs w:val="28"/>
          <w:lang w:eastAsia="ar-SA" w:bidi="ar-SA"/>
        </w:rPr>
        <w:t xml:space="preserve">(объявлен и размещён в динамической памяти массив размера </w:t>
      </w:r>
      <w:r w:rsidRPr="0079508F">
        <w:rPr>
          <w:rFonts w:eastAsia="Times New Roman" w:cs="Times New Roman"/>
          <w:bCs/>
          <w:sz w:val="28"/>
          <w:szCs w:val="28"/>
          <w:lang w:eastAsia="ar-SA" w:bidi="ar-SA"/>
        </w:rPr>
        <w:t>3</w:t>
      </w:r>
      <w:r>
        <w:rPr>
          <w:rFonts w:eastAsia="Times New Roman" w:cs="Times New Roman"/>
          <w:bCs/>
          <w:sz w:val="28"/>
          <w:szCs w:val="28"/>
          <w:lang w:val="en-US" w:eastAsia="ar-SA" w:bidi="ar-SA"/>
        </w:rPr>
        <w:t>x</w:t>
      </w:r>
      <w:r w:rsidRPr="0079508F">
        <w:rPr>
          <w:rFonts w:eastAsia="Times New Roman" w:cs="Times New Roman"/>
          <w:bCs/>
          <w:sz w:val="28"/>
          <w:szCs w:val="28"/>
          <w:lang w:eastAsia="ar-SA" w:bidi="ar-SA"/>
        </w:rPr>
        <w:t xml:space="preserve">4 </w:t>
      </w:r>
      <w:r>
        <w:rPr>
          <w:rFonts w:eastAsia="Times New Roman" w:cs="Times New Roman"/>
          <w:bCs/>
          <w:sz w:val="28"/>
          <w:szCs w:val="28"/>
          <w:lang w:val="en-US" w:eastAsia="ar-SA" w:bidi="ar-SA"/>
        </w:rPr>
        <w:t>c</w:t>
      </w:r>
      <w:r w:rsidRPr="0079508F">
        <w:rPr>
          <w:rFonts w:eastAsia="Times New Roman" w:cs="Times New Roman"/>
          <w:bCs/>
          <w:sz w:val="28"/>
          <w:szCs w:val="28"/>
          <w:lang w:eastAsia="ar-SA" w:bidi="ar-SA"/>
        </w:rPr>
        <w:t xml:space="preserve"> </w:t>
      </w:r>
      <w:r>
        <w:rPr>
          <w:rFonts w:eastAsia="Times New Roman" w:cs="Times New Roman"/>
          <w:bCs/>
          <w:sz w:val="28"/>
          <w:szCs w:val="28"/>
          <w:lang w:eastAsia="ar-SA" w:bidi="ar-SA"/>
        </w:rPr>
        <w:t>заранее заданными элементами</w:t>
      </w:r>
      <w:r w:rsidRPr="0079508F">
        <w:rPr>
          <w:rFonts w:eastAsia="Times New Roman" w:cs="Times New Roman"/>
          <w:bCs/>
          <w:sz w:val="28"/>
          <w:szCs w:val="28"/>
          <w:lang w:eastAsia="ar-SA" w:bidi="ar-SA"/>
        </w:rPr>
        <w:t>)</w:t>
      </w:r>
    </w:p>
    <w:p w:rsidR="00D33E35" w:rsidRPr="0079508F" w:rsidRDefault="00D33E35" w:rsidP="00D33E35">
      <w:pPr>
        <w:autoSpaceDE w:val="0"/>
        <w:spacing w:line="360" w:lineRule="auto"/>
        <w:ind w:firstLine="720"/>
        <w:jc w:val="both"/>
        <w:rPr>
          <w:rFonts w:ascii="Consolas" w:eastAsia="Times New Roman" w:hAnsi="Consolas" w:cs="Consolas"/>
          <w:bCs/>
          <w:color w:val="000000"/>
          <w:sz w:val="28"/>
          <w:szCs w:val="28"/>
          <w:lang w:eastAsia="ar-SA" w:bidi="ar-SA"/>
        </w:rPr>
      </w:pP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Cs/>
          <w:sz w:val="28"/>
          <w:szCs w:val="28"/>
          <w:lang w:eastAsia="ar-SA" w:bidi="ar-SA"/>
        </w:rPr>
      </w:pPr>
      <w:r>
        <w:rPr>
          <w:rFonts w:eastAsia="Times New Roman" w:cs="Times New Roman"/>
          <w:bCs/>
          <w:sz w:val="28"/>
          <w:szCs w:val="28"/>
          <w:lang w:eastAsia="ar-SA" w:bidi="ar-SA"/>
        </w:rPr>
        <w:t>Варианты заполнения элементов массива:</w:t>
      </w:r>
    </w:p>
    <w:p w:rsidR="00D33E35" w:rsidRDefault="00D33E35" w:rsidP="00D33E35">
      <w:pPr>
        <w:numPr>
          <w:ilvl w:val="0"/>
          <w:numId w:val="4"/>
        </w:numPr>
        <w:autoSpaceDE w:val="0"/>
        <w:spacing w:line="360" w:lineRule="auto"/>
        <w:jc w:val="both"/>
        <w:rPr>
          <w:rFonts w:eastAsia="Times New Roman" w:cs="Times New Roman"/>
          <w:bCs/>
          <w:sz w:val="28"/>
          <w:szCs w:val="28"/>
          <w:lang w:eastAsia="ar-SA" w:bidi="ar-SA"/>
        </w:rPr>
      </w:pPr>
      <w:r>
        <w:rPr>
          <w:rFonts w:eastAsia="Times New Roman" w:cs="Times New Roman"/>
          <w:bCs/>
          <w:sz w:val="28"/>
          <w:szCs w:val="28"/>
          <w:lang w:eastAsia="ar-SA" w:bidi="ar-SA"/>
        </w:rPr>
        <w:t>при объявлении (рассмотрено ранее)</w:t>
      </w:r>
    </w:p>
    <w:p w:rsidR="00D33E35" w:rsidRDefault="00D33E35" w:rsidP="00D33E35">
      <w:pPr>
        <w:numPr>
          <w:ilvl w:val="0"/>
          <w:numId w:val="4"/>
        </w:numPr>
        <w:autoSpaceDE w:val="0"/>
        <w:spacing w:line="360" w:lineRule="auto"/>
        <w:jc w:val="both"/>
        <w:rPr>
          <w:rFonts w:eastAsia="Times New Roman" w:cs="Times New Roman"/>
          <w:bCs/>
          <w:sz w:val="28"/>
          <w:szCs w:val="28"/>
          <w:lang w:eastAsia="ar-SA" w:bidi="ar-SA"/>
        </w:rPr>
      </w:pPr>
      <w:r>
        <w:rPr>
          <w:rFonts w:eastAsia="Times New Roman" w:cs="Times New Roman"/>
          <w:bCs/>
          <w:sz w:val="28"/>
          <w:szCs w:val="28"/>
          <w:lang w:eastAsia="ar-SA" w:bidi="ar-SA"/>
        </w:rPr>
        <w:t>элементы вычисляются</w:t>
      </w:r>
    </w:p>
    <w:p w:rsidR="00D33E35" w:rsidRDefault="00D33E35" w:rsidP="00D33E35">
      <w:pPr>
        <w:numPr>
          <w:ilvl w:val="0"/>
          <w:numId w:val="4"/>
        </w:numPr>
        <w:autoSpaceDE w:val="0"/>
        <w:spacing w:line="360" w:lineRule="auto"/>
        <w:jc w:val="both"/>
        <w:rPr>
          <w:rFonts w:eastAsia="Times New Roman" w:cs="Times New Roman"/>
          <w:bCs/>
          <w:sz w:val="28"/>
          <w:szCs w:val="28"/>
          <w:lang w:eastAsia="ar-SA" w:bidi="ar-SA"/>
        </w:rPr>
      </w:pPr>
      <w:r>
        <w:rPr>
          <w:rFonts w:eastAsia="Times New Roman" w:cs="Times New Roman"/>
          <w:bCs/>
          <w:sz w:val="28"/>
          <w:szCs w:val="28"/>
          <w:lang w:eastAsia="ar-SA" w:bidi="ar-SA"/>
        </w:rPr>
        <w:t>ввод элементов с клавиатуры</w:t>
      </w:r>
    </w:p>
    <w:p w:rsidR="00D33E35" w:rsidRDefault="00D33E35" w:rsidP="00D33E35">
      <w:pPr>
        <w:numPr>
          <w:ilvl w:val="0"/>
          <w:numId w:val="4"/>
        </w:numPr>
        <w:autoSpaceDE w:val="0"/>
        <w:spacing w:line="360" w:lineRule="auto"/>
        <w:jc w:val="both"/>
        <w:rPr>
          <w:rFonts w:eastAsia="Times New Roman" w:cs="Times New Roman"/>
          <w:b/>
          <w:bCs/>
          <w:sz w:val="28"/>
          <w:szCs w:val="28"/>
          <w:u w:val="single"/>
          <w:lang w:eastAsia="ar-SA" w:bidi="ar-SA"/>
        </w:rPr>
      </w:pPr>
      <w:r>
        <w:rPr>
          <w:rFonts w:eastAsia="Times New Roman" w:cs="Times New Roman"/>
          <w:bCs/>
          <w:sz w:val="28"/>
          <w:szCs w:val="28"/>
          <w:lang w:eastAsia="ar-SA" w:bidi="ar-SA"/>
        </w:rPr>
        <w:t>заполнение массива случайными числами</w:t>
      </w:r>
    </w:p>
    <w:p w:rsidR="00D33E35" w:rsidRDefault="00D33E35" w:rsidP="00D33E35">
      <w:pPr>
        <w:autoSpaceDE w:val="0"/>
        <w:spacing w:line="360" w:lineRule="auto"/>
        <w:ind w:firstLine="715"/>
        <w:jc w:val="both"/>
        <w:rPr>
          <w:rFonts w:eastAsia="Times New Roman" w:cs="Times New Roman"/>
          <w:b/>
          <w:bCs/>
          <w:sz w:val="28"/>
          <w:szCs w:val="28"/>
          <w:lang w:eastAsia="ar-SA" w:bidi="ar-SA"/>
        </w:rPr>
      </w:pPr>
      <w:r>
        <w:rPr>
          <w:rFonts w:eastAsia="Times New Roman" w:cs="Times New Roman"/>
          <w:b/>
          <w:bCs/>
          <w:sz w:val="28"/>
          <w:szCs w:val="28"/>
          <w:u w:val="single"/>
          <w:lang w:eastAsia="ar-SA" w:bidi="ar-SA"/>
        </w:rPr>
        <w:t>Элементы массива вычисляются:</w:t>
      </w:r>
    </w:p>
    <w:p w:rsidR="00D33E35" w:rsidRDefault="00D33E35" w:rsidP="00D33E35">
      <w:pPr>
        <w:autoSpaceDE w:val="0"/>
        <w:spacing w:line="360" w:lineRule="auto"/>
        <w:ind w:firstLine="715"/>
        <w:jc w:val="both"/>
        <w:rPr>
          <w:rFonts w:ascii="Consolas" w:hAnsi="Consolas" w:cs="Consolas"/>
        </w:rPr>
      </w:pPr>
      <w:r>
        <w:rPr>
          <w:rFonts w:eastAsia="Times New Roman" w:cs="Times New Roman"/>
          <w:b/>
          <w:bCs/>
          <w:sz w:val="28"/>
          <w:szCs w:val="28"/>
          <w:lang w:eastAsia="ar-SA" w:bidi="ar-SA"/>
        </w:rPr>
        <w:t xml:space="preserve">Пример 1. </w:t>
      </w:r>
    </w:p>
    <w:p w:rsidR="00D33E35" w:rsidRPr="00BE6B1B" w:rsidRDefault="00D33E35" w:rsidP="00D33E35">
      <w:pPr>
        <w:autoSpaceDE w:val="0"/>
        <w:spacing w:line="360" w:lineRule="auto"/>
        <w:ind w:firstLine="71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BE6B1B">
        <w:rPr>
          <w:rFonts w:ascii="Consolas" w:hAnsi="Consolas" w:cs="Consolas"/>
          <w:lang w:val="en-US"/>
        </w:rPr>
        <w:t>int</w:t>
      </w:r>
      <w:proofErr w:type="spellEnd"/>
      <w:r w:rsidRPr="00BE6B1B">
        <w:rPr>
          <w:rFonts w:ascii="Consolas" w:hAnsi="Consolas" w:cs="Consolas"/>
          <w:lang w:val="en-US"/>
        </w:rPr>
        <w:t>[</w:t>
      </w:r>
      <w:proofErr w:type="gramEnd"/>
      <w:r w:rsidRPr="00BE6B1B">
        <w:rPr>
          <w:rFonts w:ascii="Consolas" w:hAnsi="Consolas" w:cs="Consolas"/>
          <w:lang w:val="en-US"/>
        </w:rPr>
        <w:t xml:space="preserve">] a = new </w:t>
      </w:r>
      <w:proofErr w:type="spellStart"/>
      <w:r w:rsidRPr="00BE6B1B">
        <w:rPr>
          <w:rFonts w:ascii="Consolas" w:hAnsi="Consolas" w:cs="Consolas"/>
          <w:lang w:val="en-US"/>
        </w:rPr>
        <w:t>int</w:t>
      </w:r>
      <w:proofErr w:type="spellEnd"/>
      <w:r w:rsidRPr="00BE6B1B">
        <w:rPr>
          <w:rFonts w:ascii="Consolas" w:hAnsi="Consolas" w:cs="Consolas"/>
          <w:lang w:val="en-US"/>
        </w:rPr>
        <w:t>[5];</w:t>
      </w:r>
    </w:p>
    <w:p w:rsidR="00D33E35" w:rsidRPr="00BE6B1B" w:rsidRDefault="00D33E35" w:rsidP="00D33E35">
      <w:pPr>
        <w:spacing w:line="360" w:lineRule="auto"/>
        <w:ind w:firstLine="709"/>
        <w:rPr>
          <w:rFonts w:ascii="Consolas" w:hAnsi="Consolas" w:cs="Consolas"/>
          <w:lang w:val="en-US"/>
        </w:rPr>
      </w:pPr>
      <w:proofErr w:type="gramStart"/>
      <w:r w:rsidRPr="00BE6B1B">
        <w:rPr>
          <w:rFonts w:ascii="Consolas" w:hAnsi="Consolas" w:cs="Consolas"/>
          <w:lang w:val="en-US"/>
        </w:rPr>
        <w:t>for</w:t>
      </w:r>
      <w:proofErr w:type="gramEnd"/>
      <w:r w:rsidRPr="00BE6B1B">
        <w:rPr>
          <w:rFonts w:ascii="Consolas" w:hAnsi="Consolas" w:cs="Consolas"/>
          <w:lang w:val="en-US"/>
        </w:rPr>
        <w:t xml:space="preserve"> (</w:t>
      </w:r>
      <w:proofErr w:type="spellStart"/>
      <w:r w:rsidRPr="00BE6B1B">
        <w:rPr>
          <w:rFonts w:ascii="Consolas" w:hAnsi="Consolas" w:cs="Consolas"/>
          <w:lang w:val="en-US"/>
        </w:rPr>
        <w:t>int</w:t>
      </w:r>
      <w:proofErr w:type="spellEnd"/>
      <w:r w:rsidRPr="00BE6B1B">
        <w:rPr>
          <w:rFonts w:ascii="Consolas" w:hAnsi="Consolas" w:cs="Consolas"/>
          <w:lang w:val="en-US"/>
        </w:rPr>
        <w:t xml:space="preserve"> </w:t>
      </w:r>
      <w:proofErr w:type="spellStart"/>
      <w:r w:rsidRPr="00BE6B1B">
        <w:rPr>
          <w:rFonts w:ascii="Consolas" w:hAnsi="Consolas" w:cs="Consolas"/>
          <w:lang w:val="en-US"/>
        </w:rPr>
        <w:t>i</w:t>
      </w:r>
      <w:proofErr w:type="spellEnd"/>
      <w:r w:rsidRPr="00BE6B1B">
        <w:rPr>
          <w:rFonts w:ascii="Consolas" w:hAnsi="Consolas" w:cs="Consolas"/>
          <w:lang w:val="en-US"/>
        </w:rPr>
        <w:t xml:space="preserve"> = 0; </w:t>
      </w:r>
      <w:proofErr w:type="spellStart"/>
      <w:r w:rsidRPr="00BE6B1B">
        <w:rPr>
          <w:rFonts w:ascii="Consolas" w:hAnsi="Consolas" w:cs="Consolas"/>
          <w:lang w:val="en-US"/>
        </w:rPr>
        <w:t>i</w:t>
      </w:r>
      <w:proofErr w:type="spellEnd"/>
      <w:r w:rsidRPr="00BE6B1B">
        <w:rPr>
          <w:rFonts w:ascii="Consolas" w:hAnsi="Consolas" w:cs="Consolas"/>
          <w:lang w:val="en-US"/>
        </w:rPr>
        <w:t xml:space="preserve"> &lt; 5; </w:t>
      </w:r>
      <w:proofErr w:type="spellStart"/>
      <w:r w:rsidRPr="00BE6B1B">
        <w:rPr>
          <w:rFonts w:ascii="Consolas" w:hAnsi="Consolas" w:cs="Consolas"/>
          <w:lang w:val="en-US"/>
        </w:rPr>
        <w:t>i</w:t>
      </w:r>
      <w:proofErr w:type="spellEnd"/>
      <w:r w:rsidRPr="00BE6B1B">
        <w:rPr>
          <w:rFonts w:ascii="Consolas" w:hAnsi="Consolas" w:cs="Consolas"/>
          <w:lang w:val="en-US"/>
        </w:rPr>
        <w:t xml:space="preserve">++) </w:t>
      </w:r>
    </w:p>
    <w:p w:rsidR="00D33E35" w:rsidRDefault="00D33E35" w:rsidP="00D33E35">
      <w:pPr>
        <w:spacing w:line="360" w:lineRule="auto"/>
        <w:ind w:firstLine="709"/>
        <w:rPr>
          <w:rFonts w:eastAsia="Times New Roman" w:cs="Times New Roman"/>
          <w:b/>
          <w:bCs/>
          <w:sz w:val="28"/>
          <w:szCs w:val="28"/>
          <w:lang w:eastAsia="ar-SA" w:bidi="ar-SA"/>
        </w:rPr>
      </w:pPr>
      <w:r w:rsidRPr="00BE6B1B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</w:rPr>
        <w:t xml:space="preserve">a[i] = (i+1)*2; </w:t>
      </w:r>
    </w:p>
    <w:p w:rsidR="00D33E35" w:rsidRDefault="00D33E35" w:rsidP="00D33E35">
      <w:pPr>
        <w:autoSpaceDE w:val="0"/>
        <w:spacing w:line="360" w:lineRule="auto"/>
        <w:ind w:firstLine="715"/>
        <w:jc w:val="both"/>
        <w:rPr>
          <w:rFonts w:ascii="Consolas" w:hAnsi="Consolas" w:cs="Consolas"/>
        </w:rPr>
      </w:pPr>
      <w:r>
        <w:rPr>
          <w:rFonts w:eastAsia="Times New Roman" w:cs="Times New Roman"/>
          <w:b/>
          <w:bCs/>
          <w:sz w:val="28"/>
          <w:szCs w:val="28"/>
          <w:lang w:eastAsia="ar-SA" w:bidi="ar-SA"/>
        </w:rPr>
        <w:t xml:space="preserve">Пример 2. </w:t>
      </w:r>
    </w:p>
    <w:p w:rsidR="00D33E35" w:rsidRDefault="00D33E35" w:rsidP="00D33E35">
      <w:pPr>
        <w:spacing w:line="360" w:lineRule="auto"/>
        <w:ind w:firstLine="709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for</w:t>
      </w:r>
      <w:proofErr w:type="spellEnd"/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i=0;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r>
        <w:rPr>
          <w:rFonts w:ascii="Consolas" w:hAnsi="Consolas" w:cs="Consolas"/>
        </w:rPr>
        <w:t>a.</w:t>
      </w:r>
      <w:r>
        <w:rPr>
          <w:rFonts w:ascii="Consolas" w:hAnsi="Consolas" w:cs="Consolas"/>
          <w:b/>
          <w:bCs/>
          <w:color w:val="000000"/>
        </w:rPr>
        <w:t>Length</w:t>
      </w:r>
      <w:proofErr w:type="spellEnd"/>
      <w:r>
        <w:rPr>
          <w:rFonts w:ascii="Consolas" w:hAnsi="Consolas" w:cs="Consolas"/>
        </w:rPr>
        <w:t xml:space="preserve">; </w:t>
      </w:r>
      <w:proofErr w:type="spellStart"/>
      <w:r>
        <w:rPr>
          <w:rFonts w:ascii="Consolas" w:hAnsi="Consolas" w:cs="Consolas"/>
        </w:rPr>
        <w:t>i++</w:t>
      </w:r>
      <w:proofErr w:type="spellEnd"/>
      <w:r>
        <w:rPr>
          <w:rFonts w:ascii="Consolas" w:hAnsi="Consolas" w:cs="Consolas"/>
        </w:rPr>
        <w:t>) //вместо константы использовано свойство</w:t>
      </w:r>
    </w:p>
    <w:p w:rsidR="00D33E35" w:rsidRDefault="00D33E35" w:rsidP="00D33E35">
      <w:pPr>
        <w:spacing w:line="360" w:lineRule="auto"/>
        <w:ind w:firstLine="709"/>
        <w:rPr>
          <w:rFonts w:eastAsia="Times New Roman" w:cs="Times New Roman"/>
          <w:bCs/>
          <w:sz w:val="28"/>
          <w:szCs w:val="28"/>
          <w:lang w:eastAsia="ar-SA" w:bidi="ar-SA"/>
        </w:rPr>
      </w:pPr>
      <w:r>
        <w:rPr>
          <w:rFonts w:ascii="Consolas" w:hAnsi="Consolas" w:cs="Consolas"/>
        </w:rPr>
        <w:tab/>
        <w:t>a[i] = (i+1)*2;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/>
          <w:bCs/>
          <w:sz w:val="28"/>
          <w:szCs w:val="28"/>
          <w:u w:val="single"/>
          <w:lang w:eastAsia="ar-SA" w:bidi="ar-SA"/>
        </w:rPr>
      </w:pPr>
      <w:r>
        <w:rPr>
          <w:rFonts w:eastAsia="Times New Roman" w:cs="Times New Roman"/>
          <w:bCs/>
          <w:sz w:val="28"/>
          <w:szCs w:val="28"/>
          <w:lang w:eastAsia="ar-SA" w:bidi="ar-SA"/>
        </w:rPr>
        <w:t>В результате в массиве будут храниться числа 2  4  6  8  10</w:t>
      </w:r>
    </w:p>
    <w:p w:rsidR="00D33E35" w:rsidRDefault="00D33E35" w:rsidP="00D33E35">
      <w:pPr>
        <w:autoSpaceDE w:val="0"/>
        <w:spacing w:line="360" w:lineRule="auto"/>
        <w:ind w:firstLine="715"/>
        <w:jc w:val="both"/>
        <w:rPr>
          <w:rFonts w:ascii="Consolas" w:hAnsi="Consolas" w:cs="Consolas"/>
        </w:rPr>
      </w:pPr>
      <w:r>
        <w:rPr>
          <w:rFonts w:eastAsia="Times New Roman" w:cs="Times New Roman"/>
          <w:b/>
          <w:bCs/>
          <w:sz w:val="28"/>
          <w:szCs w:val="28"/>
          <w:u w:val="single"/>
          <w:lang w:eastAsia="ar-SA" w:bidi="ar-SA"/>
        </w:rPr>
        <w:t>Ввод элементов с клавиатуры</w:t>
      </w:r>
    </w:p>
    <w:p w:rsidR="00D33E35" w:rsidRDefault="00D33E35" w:rsidP="00D33E35">
      <w:pPr>
        <w:spacing w:line="360" w:lineRule="auto"/>
        <w:ind w:firstLine="715"/>
        <w:rPr>
          <w:rFonts w:ascii="Consolas" w:eastAsia="Consolas" w:hAnsi="Consolas" w:cs="Consolas"/>
          <w:b/>
          <w:bCs/>
        </w:rPr>
      </w:pPr>
      <w:proofErr w:type="spellStart"/>
      <w:r>
        <w:rPr>
          <w:rFonts w:ascii="Consolas" w:hAnsi="Consolas" w:cs="Consolas"/>
        </w:rPr>
        <w:t>Console.WriteLine</w:t>
      </w:r>
      <w:proofErr w:type="spellEnd"/>
      <w:r>
        <w:rPr>
          <w:rFonts w:ascii="Consolas" w:hAnsi="Consolas" w:cs="Consolas"/>
        </w:rPr>
        <w:t>("введите размерность массива");</w:t>
      </w:r>
    </w:p>
    <w:p w:rsidR="00D33E35" w:rsidRPr="0079508F" w:rsidRDefault="00D33E35" w:rsidP="00D33E35">
      <w:pPr>
        <w:spacing w:line="360" w:lineRule="auto"/>
        <w:ind w:firstLine="715"/>
        <w:rPr>
          <w:rFonts w:ascii="Consolas" w:hAnsi="Consolas" w:cs="Consolas"/>
          <w:lang w:val="en-US"/>
        </w:rPr>
      </w:pPr>
      <w:proofErr w:type="spellStart"/>
      <w:proofErr w:type="gramStart"/>
      <w:r w:rsidRPr="0079508F">
        <w:rPr>
          <w:rFonts w:ascii="Consolas" w:eastAsia="Consolas" w:hAnsi="Consolas" w:cs="Consolas"/>
          <w:b/>
          <w:bCs/>
          <w:lang w:val="en-US"/>
        </w:rPr>
        <w:t>int</w:t>
      </w:r>
      <w:proofErr w:type="spellEnd"/>
      <w:proofErr w:type="gramEnd"/>
      <w:r w:rsidRPr="0079508F">
        <w:rPr>
          <w:rFonts w:ascii="Consolas" w:eastAsia="Consolas" w:hAnsi="Consolas" w:cs="Consolas"/>
          <w:b/>
          <w:bCs/>
          <w:lang w:val="en-US"/>
        </w:rPr>
        <w:t xml:space="preserve"> n = </w:t>
      </w:r>
      <w:r w:rsidRPr="0079508F">
        <w:rPr>
          <w:rFonts w:ascii="Consolas" w:hAnsi="Consolas" w:cs="Consolas"/>
          <w:lang w:val="en-US"/>
        </w:rPr>
        <w:tab/>
      </w:r>
      <w:proofErr w:type="spellStart"/>
      <w:r w:rsidRPr="0079508F">
        <w:rPr>
          <w:rFonts w:ascii="Consolas" w:eastAsia="Consolas" w:hAnsi="Consolas" w:cs="Consolas"/>
          <w:b/>
          <w:bCs/>
          <w:lang w:val="en-US"/>
        </w:rPr>
        <w:t>int.Parse</w:t>
      </w:r>
      <w:proofErr w:type="spellEnd"/>
      <w:r w:rsidRPr="0079508F">
        <w:rPr>
          <w:rFonts w:ascii="Consolas" w:eastAsia="Consolas" w:hAnsi="Consolas" w:cs="Consolas"/>
          <w:b/>
          <w:bCs/>
          <w:lang w:val="en-US"/>
        </w:rPr>
        <w:t>(</w:t>
      </w:r>
      <w:proofErr w:type="spellStart"/>
      <w:r w:rsidRPr="0079508F">
        <w:rPr>
          <w:rFonts w:ascii="Consolas" w:eastAsia="Consolas" w:hAnsi="Consolas" w:cs="Consolas"/>
          <w:b/>
          <w:bCs/>
          <w:lang w:val="en-US"/>
        </w:rPr>
        <w:t>Console.ReadLine</w:t>
      </w:r>
      <w:proofErr w:type="spellEnd"/>
      <w:r w:rsidRPr="0079508F">
        <w:rPr>
          <w:rFonts w:ascii="Consolas" w:eastAsia="Consolas" w:hAnsi="Consolas" w:cs="Consolas"/>
          <w:b/>
          <w:bCs/>
          <w:lang w:val="en-US"/>
        </w:rPr>
        <w:t>());</w:t>
      </w:r>
    </w:p>
    <w:p w:rsidR="00D33E35" w:rsidRPr="0079508F" w:rsidRDefault="00D33E35" w:rsidP="00D33E35">
      <w:pPr>
        <w:spacing w:line="360" w:lineRule="auto"/>
        <w:ind w:firstLine="715"/>
        <w:rPr>
          <w:rFonts w:ascii="Consolas" w:hAnsi="Consolas" w:cs="Consolas"/>
          <w:lang w:val="en-US"/>
        </w:rPr>
      </w:pPr>
      <w:proofErr w:type="spellStart"/>
      <w:proofErr w:type="gramStart"/>
      <w:r w:rsidRPr="0079508F">
        <w:rPr>
          <w:rFonts w:ascii="Consolas" w:hAnsi="Consolas" w:cs="Consolas"/>
          <w:lang w:val="en-US"/>
        </w:rPr>
        <w:t>int</w:t>
      </w:r>
      <w:proofErr w:type="spellEnd"/>
      <w:r w:rsidRPr="0079508F">
        <w:rPr>
          <w:rFonts w:ascii="Consolas" w:hAnsi="Consolas" w:cs="Consolas"/>
          <w:lang w:val="en-US"/>
        </w:rPr>
        <w:t>[</w:t>
      </w:r>
      <w:proofErr w:type="gramEnd"/>
      <w:r w:rsidRPr="0079508F">
        <w:rPr>
          <w:rFonts w:ascii="Consolas" w:hAnsi="Consolas" w:cs="Consolas"/>
          <w:lang w:val="en-US"/>
        </w:rPr>
        <w:t xml:space="preserve">] a = new </w:t>
      </w:r>
      <w:proofErr w:type="spellStart"/>
      <w:r w:rsidRPr="0079508F">
        <w:rPr>
          <w:rFonts w:ascii="Consolas" w:hAnsi="Consolas" w:cs="Consolas"/>
          <w:lang w:val="en-US"/>
        </w:rPr>
        <w:t>int</w:t>
      </w:r>
      <w:proofErr w:type="spellEnd"/>
      <w:r w:rsidRPr="0079508F">
        <w:rPr>
          <w:rFonts w:ascii="Consolas" w:hAnsi="Consolas" w:cs="Consolas"/>
          <w:lang w:val="en-US"/>
        </w:rPr>
        <w:t>[n];</w:t>
      </w:r>
    </w:p>
    <w:p w:rsidR="00D33E35" w:rsidRPr="0079508F" w:rsidRDefault="00D33E35" w:rsidP="00D33E35">
      <w:pPr>
        <w:spacing w:line="360" w:lineRule="auto"/>
        <w:ind w:firstLine="715"/>
        <w:rPr>
          <w:rFonts w:ascii="Consolas" w:hAnsi="Consolas" w:cs="Consolas"/>
          <w:lang w:val="en-US"/>
        </w:rPr>
      </w:pPr>
      <w:proofErr w:type="gramStart"/>
      <w:r w:rsidRPr="0079508F">
        <w:rPr>
          <w:rFonts w:ascii="Consolas" w:hAnsi="Consolas" w:cs="Consolas"/>
          <w:lang w:val="en-US"/>
        </w:rPr>
        <w:t>for</w:t>
      </w:r>
      <w:proofErr w:type="gramEnd"/>
      <w:r w:rsidRPr="0079508F">
        <w:rPr>
          <w:rFonts w:ascii="Consolas" w:hAnsi="Consolas" w:cs="Consolas"/>
          <w:lang w:val="en-US"/>
        </w:rPr>
        <w:t xml:space="preserve"> (</w:t>
      </w:r>
      <w:proofErr w:type="spellStart"/>
      <w:r w:rsidRPr="0079508F">
        <w:rPr>
          <w:rFonts w:ascii="Consolas" w:hAnsi="Consolas" w:cs="Consolas"/>
          <w:lang w:val="en-US"/>
        </w:rPr>
        <w:t>int</w:t>
      </w:r>
      <w:proofErr w:type="spellEnd"/>
      <w:r w:rsidRPr="0079508F">
        <w:rPr>
          <w:rFonts w:ascii="Consolas" w:hAnsi="Consolas" w:cs="Consolas"/>
          <w:lang w:val="en-US"/>
        </w:rPr>
        <w:t xml:space="preserve"> </w:t>
      </w:r>
      <w:proofErr w:type="spellStart"/>
      <w:r w:rsidRPr="0079508F">
        <w:rPr>
          <w:rFonts w:ascii="Consolas" w:hAnsi="Consolas" w:cs="Consolas"/>
          <w:lang w:val="en-US"/>
        </w:rPr>
        <w:t>i</w:t>
      </w:r>
      <w:proofErr w:type="spellEnd"/>
      <w:r w:rsidRPr="0079508F">
        <w:rPr>
          <w:rFonts w:ascii="Consolas" w:hAnsi="Consolas" w:cs="Consolas"/>
          <w:lang w:val="en-US"/>
        </w:rPr>
        <w:t xml:space="preserve"> = 0; </w:t>
      </w:r>
      <w:proofErr w:type="spellStart"/>
      <w:r w:rsidRPr="0079508F">
        <w:rPr>
          <w:rFonts w:ascii="Consolas" w:hAnsi="Consolas" w:cs="Consolas"/>
          <w:lang w:val="en-US"/>
        </w:rPr>
        <w:t>i</w:t>
      </w:r>
      <w:proofErr w:type="spellEnd"/>
      <w:r w:rsidRPr="0079508F">
        <w:rPr>
          <w:rFonts w:ascii="Consolas" w:hAnsi="Consolas" w:cs="Consolas"/>
          <w:lang w:val="en-US"/>
        </w:rPr>
        <w:t xml:space="preserve"> &lt; n; ++</w:t>
      </w:r>
      <w:proofErr w:type="spellStart"/>
      <w:r w:rsidRPr="0079508F">
        <w:rPr>
          <w:rFonts w:ascii="Consolas" w:hAnsi="Consolas" w:cs="Consolas"/>
          <w:lang w:val="en-US"/>
        </w:rPr>
        <w:t>i</w:t>
      </w:r>
      <w:proofErr w:type="spellEnd"/>
      <w:r w:rsidRPr="0079508F">
        <w:rPr>
          <w:rFonts w:ascii="Consolas" w:hAnsi="Consolas" w:cs="Consolas"/>
          <w:lang w:val="en-US"/>
        </w:rPr>
        <w:t>)‏</w:t>
      </w:r>
    </w:p>
    <w:p w:rsidR="00D33E35" w:rsidRPr="0079508F" w:rsidRDefault="00D33E35" w:rsidP="00D33E35">
      <w:pPr>
        <w:spacing w:line="360" w:lineRule="auto"/>
        <w:ind w:firstLine="715"/>
        <w:rPr>
          <w:rFonts w:ascii="Consolas" w:hAnsi="Consolas" w:cs="Consolas"/>
          <w:lang w:val="en-US"/>
        </w:rPr>
      </w:pPr>
      <w:r w:rsidRPr="0079508F">
        <w:rPr>
          <w:rFonts w:ascii="Consolas" w:hAnsi="Consolas" w:cs="Consolas"/>
          <w:lang w:val="en-US"/>
        </w:rPr>
        <w:t>{</w:t>
      </w:r>
    </w:p>
    <w:p w:rsidR="00D33E35" w:rsidRPr="0079508F" w:rsidRDefault="00D33E35" w:rsidP="00D33E35">
      <w:pPr>
        <w:spacing w:line="360" w:lineRule="auto"/>
        <w:ind w:firstLine="715"/>
        <w:rPr>
          <w:rFonts w:ascii="Consolas" w:eastAsia="Consolas" w:hAnsi="Consolas" w:cs="Consolas"/>
          <w:b/>
          <w:bCs/>
          <w:lang w:val="en-US"/>
        </w:rPr>
      </w:pPr>
      <w:r w:rsidRPr="0079508F">
        <w:rPr>
          <w:rFonts w:ascii="Consolas" w:hAnsi="Consolas" w:cs="Consolas"/>
          <w:lang w:val="en-US"/>
        </w:rPr>
        <w:t xml:space="preserve">  </w:t>
      </w:r>
      <w:proofErr w:type="spellStart"/>
      <w:proofErr w:type="gramStart"/>
      <w:r w:rsidRPr="0079508F">
        <w:rPr>
          <w:rFonts w:ascii="Consolas" w:hAnsi="Consolas" w:cs="Consolas"/>
          <w:lang w:val="en-US"/>
        </w:rPr>
        <w:t>Console.Write</w:t>
      </w:r>
      <w:proofErr w:type="spellEnd"/>
      <w:r w:rsidRPr="0079508F">
        <w:rPr>
          <w:rFonts w:ascii="Consolas" w:hAnsi="Consolas" w:cs="Consolas"/>
          <w:lang w:val="en-US"/>
        </w:rPr>
        <w:t>(</w:t>
      </w:r>
      <w:proofErr w:type="gramEnd"/>
      <w:r w:rsidRPr="0079508F">
        <w:rPr>
          <w:rFonts w:ascii="Consolas" w:hAnsi="Consolas" w:cs="Consolas"/>
          <w:lang w:val="en-US"/>
        </w:rPr>
        <w:t xml:space="preserve">"a[{0}]= ", </w:t>
      </w:r>
      <w:proofErr w:type="spellStart"/>
      <w:r w:rsidRPr="0079508F">
        <w:rPr>
          <w:rFonts w:ascii="Consolas" w:hAnsi="Consolas" w:cs="Consolas"/>
          <w:lang w:val="en-US"/>
        </w:rPr>
        <w:t>i</w:t>
      </w:r>
      <w:proofErr w:type="spellEnd"/>
      <w:r w:rsidRPr="0079508F">
        <w:rPr>
          <w:rFonts w:ascii="Consolas" w:hAnsi="Consolas" w:cs="Consolas"/>
          <w:lang w:val="en-US"/>
        </w:rPr>
        <w:t>);</w:t>
      </w:r>
    </w:p>
    <w:p w:rsidR="00D33E35" w:rsidRPr="0079508F" w:rsidRDefault="00D33E35" w:rsidP="00D33E35">
      <w:pPr>
        <w:spacing w:line="360" w:lineRule="auto"/>
        <w:ind w:firstLine="715"/>
        <w:rPr>
          <w:rFonts w:ascii="Consolas" w:hAnsi="Consolas" w:cs="Consolas"/>
          <w:lang w:val="en-US"/>
        </w:rPr>
      </w:pPr>
      <w:r w:rsidRPr="0079508F">
        <w:rPr>
          <w:rFonts w:ascii="Consolas" w:eastAsia="Consolas" w:hAnsi="Consolas" w:cs="Consolas"/>
          <w:b/>
          <w:bCs/>
          <w:lang w:val="en-US"/>
        </w:rPr>
        <w:t xml:space="preserve">  </w:t>
      </w:r>
      <w:proofErr w:type="gramStart"/>
      <w:r w:rsidRPr="0079508F">
        <w:rPr>
          <w:rFonts w:ascii="Consolas" w:eastAsia="Consolas" w:hAnsi="Consolas" w:cs="Consolas"/>
          <w:b/>
          <w:bCs/>
          <w:lang w:val="en-US"/>
        </w:rPr>
        <w:t>a[</w:t>
      </w:r>
      <w:proofErr w:type="spellStart"/>
      <w:proofErr w:type="gramEnd"/>
      <w:r w:rsidRPr="0079508F">
        <w:rPr>
          <w:rFonts w:ascii="Consolas" w:eastAsia="Consolas" w:hAnsi="Consolas" w:cs="Consolas"/>
          <w:b/>
          <w:bCs/>
          <w:lang w:val="en-US"/>
        </w:rPr>
        <w:t>i</w:t>
      </w:r>
      <w:proofErr w:type="spellEnd"/>
      <w:r w:rsidRPr="0079508F">
        <w:rPr>
          <w:rFonts w:ascii="Consolas" w:eastAsia="Consolas" w:hAnsi="Consolas" w:cs="Consolas"/>
          <w:b/>
          <w:bCs/>
          <w:lang w:val="en-US"/>
        </w:rPr>
        <w:t xml:space="preserve">] = </w:t>
      </w:r>
      <w:proofErr w:type="spellStart"/>
      <w:r w:rsidRPr="0079508F">
        <w:rPr>
          <w:rFonts w:ascii="Consolas" w:eastAsia="Consolas" w:hAnsi="Consolas" w:cs="Consolas"/>
          <w:b/>
          <w:bCs/>
          <w:lang w:val="en-US"/>
        </w:rPr>
        <w:t>int.Parse</w:t>
      </w:r>
      <w:proofErr w:type="spellEnd"/>
      <w:r w:rsidRPr="0079508F">
        <w:rPr>
          <w:rFonts w:ascii="Consolas" w:eastAsia="Consolas" w:hAnsi="Consolas" w:cs="Consolas"/>
          <w:b/>
          <w:bCs/>
          <w:lang w:val="en-US"/>
        </w:rPr>
        <w:t>(</w:t>
      </w:r>
      <w:proofErr w:type="spellStart"/>
      <w:r w:rsidRPr="0079508F">
        <w:rPr>
          <w:rFonts w:ascii="Consolas" w:eastAsia="Consolas" w:hAnsi="Consolas" w:cs="Consolas"/>
          <w:b/>
          <w:bCs/>
          <w:lang w:val="en-US"/>
        </w:rPr>
        <w:t>Console.ReadLine</w:t>
      </w:r>
      <w:proofErr w:type="spellEnd"/>
      <w:r w:rsidRPr="0079508F">
        <w:rPr>
          <w:rFonts w:ascii="Consolas" w:eastAsia="Consolas" w:hAnsi="Consolas" w:cs="Consolas"/>
          <w:b/>
          <w:bCs/>
          <w:lang w:val="en-US"/>
        </w:rPr>
        <w:t>());</w:t>
      </w:r>
    </w:p>
    <w:p w:rsidR="00D33E35" w:rsidRDefault="00D33E35" w:rsidP="00D33E35">
      <w:pPr>
        <w:spacing w:line="360" w:lineRule="auto"/>
        <w:ind w:firstLine="715"/>
        <w:rPr>
          <w:rFonts w:eastAsia="Times New Roman" w:cs="Times New Roman"/>
          <w:b/>
          <w:bCs/>
          <w:sz w:val="28"/>
          <w:szCs w:val="28"/>
          <w:u w:val="single"/>
          <w:lang w:eastAsia="ar-SA" w:bidi="ar-SA"/>
        </w:rPr>
      </w:pPr>
      <w:r>
        <w:rPr>
          <w:rFonts w:ascii="Consolas" w:hAnsi="Consolas" w:cs="Consolas"/>
        </w:rPr>
        <w:t>}</w:t>
      </w:r>
    </w:p>
    <w:p w:rsidR="00D33E35" w:rsidRDefault="00D33E35" w:rsidP="00D33E35">
      <w:pPr>
        <w:autoSpaceDE w:val="0"/>
        <w:spacing w:line="360" w:lineRule="auto"/>
        <w:ind w:firstLine="715"/>
        <w:jc w:val="both"/>
        <w:rPr>
          <w:rFonts w:ascii="Consolas" w:hAnsi="Consolas" w:cs="Consolas"/>
        </w:rPr>
      </w:pPr>
      <w:r>
        <w:rPr>
          <w:rFonts w:eastAsia="Times New Roman" w:cs="Times New Roman"/>
          <w:b/>
          <w:bCs/>
          <w:sz w:val="28"/>
          <w:szCs w:val="28"/>
          <w:u w:val="single"/>
          <w:lang w:eastAsia="ar-SA" w:bidi="ar-SA"/>
        </w:rPr>
        <w:lastRenderedPageBreak/>
        <w:t>Заполнение массива случайными числами</w:t>
      </w:r>
    </w:p>
    <w:p w:rsidR="00D33E35" w:rsidRDefault="00D33E35" w:rsidP="00D33E35">
      <w:pPr>
        <w:spacing w:line="360" w:lineRule="auto"/>
        <w:ind w:firstLine="715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Random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rnd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new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Random</w:t>
      </w:r>
      <w:proofErr w:type="spellEnd"/>
      <w:r>
        <w:rPr>
          <w:rFonts w:ascii="Consolas" w:hAnsi="Consolas" w:cs="Consolas"/>
        </w:rPr>
        <w:t xml:space="preserve">(); </w:t>
      </w:r>
    </w:p>
    <w:p w:rsidR="00D33E35" w:rsidRDefault="00D33E35" w:rsidP="00D33E35">
      <w:pPr>
        <w:spacing w:line="360" w:lineRule="auto"/>
        <w:ind w:firstLine="715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// случайные числа в диапазоне [0,1) </w:t>
      </w:r>
    </w:p>
    <w:p w:rsidR="00D33E35" w:rsidRPr="00D33E35" w:rsidRDefault="00D33E35" w:rsidP="00D33E35">
      <w:pPr>
        <w:spacing w:line="360" w:lineRule="auto"/>
        <w:ind w:firstLine="715"/>
        <w:rPr>
          <w:rFonts w:ascii="Consolas" w:hAnsi="Consolas" w:cs="Consolas"/>
          <w:lang w:val="en-US"/>
        </w:rPr>
      </w:pPr>
      <w:proofErr w:type="gramStart"/>
      <w:r w:rsidRPr="00D33E35">
        <w:rPr>
          <w:rFonts w:ascii="Consolas" w:hAnsi="Consolas" w:cs="Consolas"/>
          <w:lang w:val="en-US"/>
        </w:rPr>
        <w:t>double[</w:t>
      </w:r>
      <w:proofErr w:type="gramEnd"/>
      <w:r w:rsidRPr="00D33E35">
        <w:rPr>
          <w:rFonts w:ascii="Consolas" w:hAnsi="Consolas" w:cs="Consolas"/>
          <w:lang w:val="en-US"/>
        </w:rPr>
        <w:t xml:space="preserve">] d = new double[4]; </w:t>
      </w:r>
    </w:p>
    <w:p w:rsidR="00D33E35" w:rsidRPr="0079508F" w:rsidRDefault="00D33E35" w:rsidP="00D33E35">
      <w:pPr>
        <w:spacing w:line="360" w:lineRule="auto"/>
        <w:ind w:firstLine="715"/>
        <w:rPr>
          <w:rFonts w:ascii="Consolas" w:hAnsi="Consolas" w:cs="Consolas"/>
          <w:lang w:val="en-US"/>
        </w:rPr>
      </w:pPr>
      <w:proofErr w:type="gramStart"/>
      <w:r w:rsidRPr="0079508F">
        <w:rPr>
          <w:rFonts w:ascii="Consolas" w:hAnsi="Consolas" w:cs="Consolas"/>
          <w:lang w:val="en-US"/>
        </w:rPr>
        <w:t>for</w:t>
      </w:r>
      <w:proofErr w:type="gramEnd"/>
      <w:r w:rsidRPr="0079508F">
        <w:rPr>
          <w:rFonts w:ascii="Consolas" w:hAnsi="Consolas" w:cs="Consolas"/>
          <w:lang w:val="en-US"/>
        </w:rPr>
        <w:t xml:space="preserve"> (</w:t>
      </w:r>
      <w:proofErr w:type="spellStart"/>
      <w:r w:rsidRPr="0079508F">
        <w:rPr>
          <w:rFonts w:ascii="Consolas" w:hAnsi="Consolas" w:cs="Consolas"/>
          <w:lang w:val="en-US"/>
        </w:rPr>
        <w:t>int</w:t>
      </w:r>
      <w:proofErr w:type="spellEnd"/>
      <w:r w:rsidRPr="0079508F">
        <w:rPr>
          <w:rFonts w:ascii="Consolas" w:hAnsi="Consolas" w:cs="Consolas"/>
          <w:lang w:val="en-US"/>
        </w:rPr>
        <w:t xml:space="preserve"> </w:t>
      </w:r>
      <w:proofErr w:type="spellStart"/>
      <w:r w:rsidRPr="0079508F">
        <w:rPr>
          <w:rFonts w:ascii="Consolas" w:hAnsi="Consolas" w:cs="Consolas"/>
          <w:lang w:val="en-US"/>
        </w:rPr>
        <w:t>i</w:t>
      </w:r>
      <w:proofErr w:type="spellEnd"/>
      <w:r w:rsidRPr="0079508F">
        <w:rPr>
          <w:rFonts w:ascii="Consolas" w:hAnsi="Consolas" w:cs="Consolas"/>
          <w:lang w:val="en-US"/>
        </w:rPr>
        <w:t xml:space="preserve"> = 0; </w:t>
      </w:r>
      <w:proofErr w:type="spellStart"/>
      <w:r w:rsidRPr="0079508F">
        <w:rPr>
          <w:rFonts w:ascii="Consolas" w:hAnsi="Consolas" w:cs="Consolas"/>
          <w:lang w:val="en-US"/>
        </w:rPr>
        <w:t>i</w:t>
      </w:r>
      <w:proofErr w:type="spellEnd"/>
      <w:r w:rsidRPr="0079508F">
        <w:rPr>
          <w:rFonts w:ascii="Consolas" w:hAnsi="Consolas" w:cs="Consolas"/>
          <w:lang w:val="en-US"/>
        </w:rPr>
        <w:t xml:space="preserve"> &lt; </w:t>
      </w:r>
      <w:proofErr w:type="spellStart"/>
      <w:r w:rsidRPr="0079508F">
        <w:rPr>
          <w:rFonts w:ascii="Consolas" w:hAnsi="Consolas" w:cs="Consolas"/>
          <w:lang w:val="en-US"/>
        </w:rPr>
        <w:t>d.Length</w:t>
      </w:r>
      <w:proofErr w:type="spellEnd"/>
      <w:r w:rsidRPr="0079508F">
        <w:rPr>
          <w:rFonts w:ascii="Consolas" w:hAnsi="Consolas" w:cs="Consolas"/>
          <w:lang w:val="en-US"/>
        </w:rPr>
        <w:t xml:space="preserve">; </w:t>
      </w:r>
      <w:proofErr w:type="spellStart"/>
      <w:r w:rsidRPr="0079508F">
        <w:rPr>
          <w:rFonts w:ascii="Consolas" w:hAnsi="Consolas" w:cs="Consolas"/>
          <w:lang w:val="en-US"/>
        </w:rPr>
        <w:t>i</w:t>
      </w:r>
      <w:proofErr w:type="spellEnd"/>
      <w:r w:rsidRPr="0079508F">
        <w:rPr>
          <w:rFonts w:ascii="Consolas" w:hAnsi="Consolas" w:cs="Consolas"/>
          <w:lang w:val="en-US"/>
        </w:rPr>
        <w:t xml:space="preserve">++) </w:t>
      </w:r>
    </w:p>
    <w:p w:rsidR="00D33E35" w:rsidRPr="0079508F" w:rsidRDefault="00D33E35" w:rsidP="00D33E35">
      <w:pPr>
        <w:spacing w:line="360" w:lineRule="auto"/>
        <w:ind w:firstLine="715"/>
        <w:rPr>
          <w:rFonts w:ascii="Consolas" w:eastAsia="MS Gothic" w:hAnsi="Consolas" w:cs="Consolas"/>
          <w:color w:val="000000"/>
          <w:lang w:val="en-US"/>
        </w:rPr>
      </w:pPr>
      <w:r w:rsidRPr="0079508F">
        <w:rPr>
          <w:rFonts w:ascii="Consolas" w:hAnsi="Consolas" w:cs="Consolas"/>
          <w:lang w:val="en-US"/>
        </w:rPr>
        <w:tab/>
      </w:r>
      <w:proofErr w:type="gramStart"/>
      <w:r w:rsidR="0029317B">
        <w:rPr>
          <w:rFonts w:ascii="Consolas" w:eastAsia="Consolas" w:hAnsi="Consolas" w:cs="Consolas"/>
          <w:b/>
          <w:bCs/>
          <w:lang w:val="en-US"/>
        </w:rPr>
        <w:t>d</w:t>
      </w:r>
      <w:r w:rsidRPr="0079508F">
        <w:rPr>
          <w:rFonts w:ascii="Consolas" w:eastAsia="Consolas" w:hAnsi="Consolas" w:cs="Consolas"/>
          <w:b/>
          <w:bCs/>
          <w:lang w:val="en-US"/>
        </w:rPr>
        <w:t>[</w:t>
      </w:r>
      <w:proofErr w:type="spellStart"/>
      <w:proofErr w:type="gramEnd"/>
      <w:r w:rsidRPr="0079508F">
        <w:rPr>
          <w:rFonts w:ascii="Consolas" w:eastAsia="Consolas" w:hAnsi="Consolas" w:cs="Consolas"/>
          <w:b/>
          <w:bCs/>
          <w:lang w:val="en-US"/>
        </w:rPr>
        <w:t>i</w:t>
      </w:r>
      <w:proofErr w:type="spellEnd"/>
      <w:r w:rsidRPr="0079508F">
        <w:rPr>
          <w:rFonts w:ascii="Consolas" w:eastAsia="Consolas" w:hAnsi="Consolas" w:cs="Consolas"/>
          <w:b/>
          <w:bCs/>
          <w:lang w:val="en-US"/>
        </w:rPr>
        <w:t xml:space="preserve">] = </w:t>
      </w:r>
      <w:proofErr w:type="spellStart"/>
      <w:r w:rsidRPr="0079508F">
        <w:rPr>
          <w:rFonts w:ascii="Consolas" w:eastAsia="Consolas" w:hAnsi="Consolas" w:cs="Consolas"/>
          <w:b/>
          <w:bCs/>
          <w:lang w:val="en-US"/>
        </w:rPr>
        <w:t>rnd.NextDouble</w:t>
      </w:r>
      <w:proofErr w:type="spellEnd"/>
      <w:r w:rsidRPr="0079508F">
        <w:rPr>
          <w:rFonts w:ascii="Consolas" w:eastAsia="Consolas" w:hAnsi="Consolas" w:cs="Consolas"/>
          <w:b/>
          <w:bCs/>
          <w:lang w:val="en-US"/>
        </w:rPr>
        <w:t xml:space="preserve">(); </w:t>
      </w:r>
    </w:p>
    <w:p w:rsidR="00D33E35" w:rsidRPr="0079508F" w:rsidRDefault="00D33E35" w:rsidP="00D33E35">
      <w:pPr>
        <w:spacing w:line="360" w:lineRule="auto"/>
        <w:ind w:firstLine="715"/>
        <w:rPr>
          <w:rFonts w:ascii="Consolas" w:eastAsia="Consolas" w:hAnsi="Consolas" w:cs="Consolas"/>
          <w:color w:val="000000"/>
          <w:lang w:val="en-US"/>
        </w:rPr>
      </w:pPr>
      <w:r w:rsidRPr="0079508F">
        <w:rPr>
          <w:rFonts w:ascii="Consolas" w:eastAsia="MS Gothic" w:hAnsi="Consolas" w:cs="Consolas"/>
          <w:color w:val="000000"/>
          <w:lang w:val="en-US"/>
        </w:rPr>
        <w:t xml:space="preserve"> </w:t>
      </w:r>
      <w:r w:rsidRPr="0079508F">
        <w:rPr>
          <w:rFonts w:ascii="Consolas" w:eastAsia="Calibri" w:hAnsi="Consolas" w:cs="Consolas"/>
          <w:color w:val="000000"/>
          <w:lang w:val="en-US"/>
        </w:rPr>
        <w:t xml:space="preserve">// </w:t>
      </w:r>
      <w:r>
        <w:rPr>
          <w:rFonts w:ascii="Consolas" w:eastAsia="Calibri" w:hAnsi="Consolas" w:cs="Consolas"/>
          <w:color w:val="000000"/>
        </w:rPr>
        <w:t>случайные</w:t>
      </w:r>
      <w:r w:rsidRPr="0079508F">
        <w:rPr>
          <w:rFonts w:ascii="Consolas" w:eastAsia="Calibri" w:hAnsi="Consolas" w:cs="Consolas"/>
          <w:color w:val="000000"/>
          <w:lang w:val="en-US"/>
        </w:rPr>
        <w:t xml:space="preserve"> </w:t>
      </w:r>
      <w:r>
        <w:rPr>
          <w:rFonts w:ascii="Consolas" w:eastAsia="Calibri" w:hAnsi="Consolas" w:cs="Consolas"/>
          <w:color w:val="000000"/>
        </w:rPr>
        <w:t>числа</w:t>
      </w:r>
      <w:r w:rsidRPr="0079508F">
        <w:rPr>
          <w:rFonts w:ascii="Consolas" w:eastAsia="Calibri" w:hAnsi="Consolas" w:cs="Consolas"/>
          <w:color w:val="000000"/>
          <w:lang w:val="en-US"/>
        </w:rPr>
        <w:t xml:space="preserve"> </w:t>
      </w:r>
      <w:r>
        <w:rPr>
          <w:rFonts w:ascii="Consolas" w:eastAsia="Calibri" w:hAnsi="Consolas" w:cs="Consolas"/>
          <w:color w:val="000000"/>
        </w:rPr>
        <w:t>в</w:t>
      </w:r>
      <w:r w:rsidRPr="0079508F">
        <w:rPr>
          <w:rFonts w:ascii="Consolas" w:eastAsia="Calibri" w:hAnsi="Consolas" w:cs="Consolas"/>
          <w:color w:val="000000"/>
          <w:lang w:val="en-US"/>
        </w:rPr>
        <w:t xml:space="preserve"> </w:t>
      </w:r>
      <w:proofErr w:type="gramStart"/>
      <w:r>
        <w:rPr>
          <w:rFonts w:ascii="Consolas" w:eastAsia="Calibri" w:hAnsi="Consolas" w:cs="Consolas"/>
          <w:color w:val="000000"/>
        </w:rPr>
        <w:t>диапазоне</w:t>
      </w:r>
      <w:r w:rsidRPr="0079508F">
        <w:rPr>
          <w:rFonts w:ascii="Consolas" w:eastAsia="Calibri" w:hAnsi="Consolas" w:cs="Consolas"/>
          <w:color w:val="000000"/>
          <w:lang w:val="en-US"/>
        </w:rPr>
        <w:t>[</w:t>
      </w:r>
      <w:proofErr w:type="spellStart"/>
      <w:proofErr w:type="gramEnd"/>
      <w:r w:rsidRPr="0079508F">
        <w:rPr>
          <w:rFonts w:ascii="Consolas" w:eastAsia="Calibri" w:hAnsi="Consolas" w:cs="Consolas"/>
          <w:color w:val="000000"/>
          <w:lang w:val="en-US"/>
        </w:rPr>
        <w:t>min,max</w:t>
      </w:r>
      <w:proofErr w:type="spellEnd"/>
      <w:r w:rsidRPr="0079508F">
        <w:rPr>
          <w:rFonts w:ascii="Consolas" w:eastAsia="Calibri" w:hAnsi="Consolas" w:cs="Consolas"/>
          <w:color w:val="000000"/>
          <w:lang w:val="en-US"/>
        </w:rPr>
        <w:t>)</w:t>
      </w:r>
    </w:p>
    <w:p w:rsidR="00D33E35" w:rsidRPr="0079508F" w:rsidRDefault="00D33E35" w:rsidP="00D33E35">
      <w:pPr>
        <w:spacing w:line="360" w:lineRule="auto"/>
        <w:ind w:firstLine="715"/>
        <w:rPr>
          <w:rFonts w:ascii="Consolas" w:eastAsia="Consolas" w:hAnsi="Consolas" w:cs="Consolas"/>
          <w:color w:val="000000"/>
          <w:lang w:val="en-US"/>
        </w:rPr>
      </w:pPr>
      <w:proofErr w:type="spellStart"/>
      <w:proofErr w:type="gramStart"/>
      <w:r w:rsidRPr="0079508F">
        <w:rPr>
          <w:rFonts w:ascii="Consolas" w:eastAsia="Consolas" w:hAnsi="Consolas" w:cs="Consolas"/>
          <w:color w:val="000000"/>
          <w:lang w:val="en-US"/>
        </w:rPr>
        <w:t>int</w:t>
      </w:r>
      <w:proofErr w:type="spellEnd"/>
      <w:proofErr w:type="gramEnd"/>
      <w:r w:rsidRPr="0079508F">
        <w:rPr>
          <w:rFonts w:ascii="Consolas" w:eastAsia="Consolas" w:hAnsi="Consolas" w:cs="Consolas"/>
          <w:color w:val="000000"/>
          <w:lang w:val="en-US"/>
        </w:rPr>
        <w:t xml:space="preserve"> min = -100, max = 100 </w:t>
      </w:r>
    </w:p>
    <w:p w:rsidR="00D33E35" w:rsidRPr="0079508F" w:rsidRDefault="00D33E35" w:rsidP="00D33E35">
      <w:pPr>
        <w:spacing w:line="360" w:lineRule="auto"/>
        <w:ind w:firstLine="715"/>
        <w:rPr>
          <w:rFonts w:ascii="Consolas" w:eastAsia="Consolas" w:hAnsi="Consolas" w:cs="Consolas"/>
          <w:color w:val="000000"/>
          <w:lang w:val="en-US"/>
        </w:rPr>
      </w:pPr>
      <w:r w:rsidRPr="0079508F">
        <w:rPr>
          <w:rFonts w:ascii="Consolas" w:eastAsia="Consolas" w:hAnsi="Consolas" w:cs="Consolas"/>
          <w:color w:val="000000"/>
          <w:lang w:val="en-US"/>
        </w:rPr>
        <w:t xml:space="preserve">Random </w:t>
      </w:r>
      <w:proofErr w:type="spellStart"/>
      <w:r w:rsidRPr="0079508F">
        <w:rPr>
          <w:rFonts w:ascii="Consolas" w:eastAsia="Consolas" w:hAnsi="Consolas" w:cs="Consolas"/>
          <w:color w:val="000000"/>
          <w:lang w:val="en-US"/>
        </w:rPr>
        <w:t>rnd</w:t>
      </w:r>
      <w:proofErr w:type="spellEnd"/>
      <w:r w:rsidRPr="0079508F">
        <w:rPr>
          <w:rFonts w:ascii="Consolas" w:eastAsia="Consolas" w:hAnsi="Consolas" w:cs="Consolas"/>
          <w:color w:val="000000"/>
          <w:lang w:val="en-US"/>
        </w:rPr>
        <w:t xml:space="preserve"> = new </w:t>
      </w:r>
      <w:proofErr w:type="gramStart"/>
      <w:r w:rsidRPr="0079508F">
        <w:rPr>
          <w:rFonts w:ascii="Consolas" w:eastAsia="Consolas" w:hAnsi="Consolas" w:cs="Consolas"/>
          <w:color w:val="000000"/>
          <w:lang w:val="en-US"/>
        </w:rPr>
        <w:t>Random(</w:t>
      </w:r>
      <w:proofErr w:type="gramEnd"/>
      <w:r w:rsidRPr="0079508F">
        <w:rPr>
          <w:rFonts w:ascii="Consolas" w:eastAsia="Consolas" w:hAnsi="Consolas" w:cs="Consolas"/>
          <w:color w:val="000000"/>
          <w:lang w:val="en-US"/>
        </w:rPr>
        <w:t>);</w:t>
      </w:r>
    </w:p>
    <w:p w:rsidR="00D33E35" w:rsidRPr="0079508F" w:rsidRDefault="00D33E35" w:rsidP="00D33E35">
      <w:pPr>
        <w:spacing w:line="360" w:lineRule="auto"/>
        <w:ind w:firstLine="715"/>
        <w:rPr>
          <w:rFonts w:ascii="Consolas" w:eastAsia="Consolas" w:hAnsi="Consolas" w:cs="Consolas"/>
          <w:color w:val="000000"/>
          <w:lang w:val="en-US"/>
        </w:rPr>
      </w:pPr>
      <w:proofErr w:type="spellStart"/>
      <w:proofErr w:type="gramStart"/>
      <w:r w:rsidRPr="0079508F">
        <w:rPr>
          <w:rFonts w:ascii="Consolas" w:eastAsia="Consolas" w:hAnsi="Consolas" w:cs="Consolas"/>
          <w:color w:val="000000"/>
          <w:lang w:val="en-US"/>
        </w:rPr>
        <w:t>int</w:t>
      </w:r>
      <w:proofErr w:type="spellEnd"/>
      <w:r w:rsidRPr="0079508F">
        <w:rPr>
          <w:rFonts w:ascii="Consolas" w:eastAsia="Consolas" w:hAnsi="Consolas" w:cs="Consolas"/>
          <w:color w:val="000000"/>
          <w:lang w:val="en-US"/>
        </w:rPr>
        <w:t>[</w:t>
      </w:r>
      <w:proofErr w:type="gramEnd"/>
      <w:r w:rsidRPr="0079508F">
        <w:rPr>
          <w:rFonts w:ascii="Consolas" w:eastAsia="Consolas" w:hAnsi="Consolas" w:cs="Consolas"/>
          <w:color w:val="000000"/>
          <w:lang w:val="en-US"/>
        </w:rPr>
        <w:t xml:space="preserve">] a = new </w:t>
      </w:r>
      <w:proofErr w:type="spellStart"/>
      <w:r w:rsidRPr="0079508F">
        <w:rPr>
          <w:rFonts w:ascii="Consolas" w:eastAsia="Consolas" w:hAnsi="Consolas" w:cs="Consolas"/>
          <w:color w:val="000000"/>
          <w:lang w:val="en-US"/>
        </w:rPr>
        <w:t>int</w:t>
      </w:r>
      <w:proofErr w:type="spellEnd"/>
      <w:r w:rsidRPr="0079508F">
        <w:rPr>
          <w:rFonts w:ascii="Consolas" w:eastAsia="Consolas" w:hAnsi="Consolas" w:cs="Consolas"/>
          <w:color w:val="000000"/>
          <w:lang w:val="en-US"/>
        </w:rPr>
        <w:t>[5];</w:t>
      </w:r>
    </w:p>
    <w:p w:rsidR="00D33E35" w:rsidRPr="0079508F" w:rsidRDefault="00D33E35" w:rsidP="00D33E35">
      <w:pPr>
        <w:spacing w:line="360" w:lineRule="auto"/>
        <w:ind w:firstLine="715"/>
        <w:rPr>
          <w:rFonts w:ascii="Consolas" w:eastAsia="MS Gothic" w:hAnsi="Consolas" w:cs="Consolas"/>
          <w:color w:val="000000"/>
          <w:lang w:val="en-US"/>
        </w:rPr>
      </w:pPr>
      <w:proofErr w:type="gramStart"/>
      <w:r w:rsidRPr="0079508F">
        <w:rPr>
          <w:rFonts w:ascii="Consolas" w:eastAsia="Consolas" w:hAnsi="Consolas" w:cs="Consolas"/>
          <w:color w:val="000000"/>
          <w:lang w:val="en-US"/>
        </w:rPr>
        <w:t>for</w:t>
      </w:r>
      <w:proofErr w:type="gramEnd"/>
      <w:r w:rsidRPr="0079508F">
        <w:rPr>
          <w:rFonts w:ascii="Consolas" w:eastAsia="Consolas" w:hAnsi="Consolas" w:cs="Consolas"/>
          <w:color w:val="000000"/>
          <w:lang w:val="en-US"/>
        </w:rPr>
        <w:t xml:space="preserve"> (</w:t>
      </w:r>
      <w:proofErr w:type="spellStart"/>
      <w:r w:rsidRPr="0079508F">
        <w:rPr>
          <w:rFonts w:ascii="Consolas" w:eastAsia="Consolas" w:hAnsi="Consolas" w:cs="Consolas"/>
          <w:color w:val="000000"/>
          <w:lang w:val="en-US"/>
        </w:rPr>
        <w:t>int</w:t>
      </w:r>
      <w:proofErr w:type="spellEnd"/>
      <w:r w:rsidRPr="0079508F">
        <w:rPr>
          <w:rFonts w:ascii="Consolas" w:eastAsia="Consolas" w:hAnsi="Consolas" w:cs="Consolas"/>
          <w:color w:val="000000"/>
          <w:lang w:val="en-US"/>
        </w:rPr>
        <w:t xml:space="preserve"> </w:t>
      </w:r>
      <w:proofErr w:type="spellStart"/>
      <w:r w:rsidRPr="0079508F">
        <w:rPr>
          <w:rFonts w:ascii="Consolas" w:eastAsia="Consolas" w:hAnsi="Consolas" w:cs="Consolas"/>
          <w:color w:val="000000"/>
          <w:lang w:val="en-US"/>
        </w:rPr>
        <w:t>i</w:t>
      </w:r>
      <w:proofErr w:type="spellEnd"/>
      <w:r w:rsidRPr="0079508F">
        <w:rPr>
          <w:rFonts w:ascii="Consolas" w:eastAsia="Consolas" w:hAnsi="Consolas" w:cs="Consolas"/>
          <w:color w:val="000000"/>
          <w:lang w:val="en-US"/>
        </w:rPr>
        <w:t xml:space="preserve"> = 0; </w:t>
      </w:r>
      <w:proofErr w:type="spellStart"/>
      <w:r w:rsidRPr="0079508F">
        <w:rPr>
          <w:rFonts w:ascii="Consolas" w:eastAsia="Consolas" w:hAnsi="Consolas" w:cs="Consolas"/>
          <w:color w:val="000000"/>
          <w:lang w:val="en-US"/>
        </w:rPr>
        <w:t>i</w:t>
      </w:r>
      <w:proofErr w:type="spellEnd"/>
      <w:r w:rsidRPr="0079508F">
        <w:rPr>
          <w:rFonts w:ascii="Consolas" w:eastAsia="Consolas" w:hAnsi="Consolas" w:cs="Consolas"/>
          <w:color w:val="000000"/>
          <w:lang w:val="en-US"/>
        </w:rPr>
        <w:t xml:space="preserve"> &lt; </w:t>
      </w:r>
      <w:proofErr w:type="spellStart"/>
      <w:r w:rsidRPr="0079508F">
        <w:rPr>
          <w:rFonts w:ascii="Consolas" w:eastAsia="Consolas" w:hAnsi="Consolas" w:cs="Consolas"/>
          <w:color w:val="000000"/>
          <w:lang w:val="en-US"/>
        </w:rPr>
        <w:t>a.Length</w:t>
      </w:r>
      <w:proofErr w:type="spellEnd"/>
      <w:r w:rsidRPr="0079508F">
        <w:rPr>
          <w:rFonts w:ascii="Consolas" w:eastAsia="Consolas" w:hAnsi="Consolas" w:cs="Consolas"/>
          <w:color w:val="000000"/>
          <w:lang w:val="en-US"/>
        </w:rPr>
        <w:t xml:space="preserve">; </w:t>
      </w:r>
      <w:proofErr w:type="spellStart"/>
      <w:r w:rsidRPr="0079508F">
        <w:rPr>
          <w:rFonts w:ascii="Consolas" w:eastAsia="Consolas" w:hAnsi="Consolas" w:cs="Consolas"/>
          <w:color w:val="000000"/>
          <w:lang w:val="en-US"/>
        </w:rPr>
        <w:t>i</w:t>
      </w:r>
      <w:proofErr w:type="spellEnd"/>
      <w:r w:rsidRPr="0079508F">
        <w:rPr>
          <w:rFonts w:ascii="Consolas" w:eastAsia="Consolas" w:hAnsi="Consolas" w:cs="Consolas"/>
          <w:color w:val="000000"/>
          <w:lang w:val="en-US"/>
        </w:rPr>
        <w:t xml:space="preserve">++) </w:t>
      </w:r>
    </w:p>
    <w:p w:rsidR="00D33E35" w:rsidRPr="0079508F" w:rsidRDefault="00D33E35" w:rsidP="00D33E35">
      <w:pPr>
        <w:spacing w:line="360" w:lineRule="auto"/>
        <w:ind w:firstLine="715"/>
        <w:rPr>
          <w:rFonts w:ascii="Consolas" w:eastAsia="Consolas" w:hAnsi="Consolas" w:cs="Consolas"/>
          <w:color w:val="000000"/>
          <w:lang w:val="en-US"/>
        </w:rPr>
      </w:pPr>
      <w:r w:rsidRPr="0079508F">
        <w:rPr>
          <w:rFonts w:ascii="Consolas" w:eastAsia="MS Gothic" w:hAnsi="Consolas" w:cs="Consolas"/>
          <w:color w:val="000000"/>
          <w:lang w:val="en-US"/>
        </w:rPr>
        <w:tab/>
      </w:r>
      <w:proofErr w:type="gramStart"/>
      <w:r w:rsidRPr="0079508F">
        <w:rPr>
          <w:rFonts w:ascii="Consolas" w:eastAsia="Consolas" w:hAnsi="Consolas" w:cs="Consolas"/>
          <w:b/>
          <w:bCs/>
          <w:color w:val="000000"/>
          <w:lang w:val="en-US"/>
        </w:rPr>
        <w:t>a[</w:t>
      </w:r>
      <w:proofErr w:type="spellStart"/>
      <w:proofErr w:type="gramEnd"/>
      <w:r w:rsidRPr="0079508F">
        <w:rPr>
          <w:rFonts w:ascii="Consolas" w:eastAsia="Consolas" w:hAnsi="Consolas" w:cs="Consolas"/>
          <w:b/>
          <w:bCs/>
          <w:color w:val="000000"/>
          <w:lang w:val="en-US"/>
        </w:rPr>
        <w:t>i</w:t>
      </w:r>
      <w:proofErr w:type="spellEnd"/>
      <w:r w:rsidRPr="0079508F">
        <w:rPr>
          <w:rFonts w:ascii="Consolas" w:eastAsia="Consolas" w:hAnsi="Consolas" w:cs="Consolas"/>
          <w:b/>
          <w:bCs/>
          <w:color w:val="000000"/>
          <w:lang w:val="en-US"/>
        </w:rPr>
        <w:t xml:space="preserve">] = </w:t>
      </w:r>
      <w:proofErr w:type="spellStart"/>
      <w:r w:rsidRPr="0079508F">
        <w:rPr>
          <w:rFonts w:ascii="Consolas" w:eastAsia="Consolas" w:hAnsi="Consolas" w:cs="Consolas"/>
          <w:b/>
          <w:bCs/>
          <w:color w:val="000000"/>
          <w:lang w:val="en-US"/>
        </w:rPr>
        <w:t>rnd.Next</w:t>
      </w:r>
      <w:proofErr w:type="spellEnd"/>
      <w:r w:rsidRPr="0079508F">
        <w:rPr>
          <w:rFonts w:ascii="Consolas" w:eastAsia="Consolas" w:hAnsi="Consolas" w:cs="Consolas"/>
          <w:b/>
          <w:bCs/>
          <w:color w:val="000000"/>
          <w:lang w:val="en-US"/>
        </w:rPr>
        <w:t>(min, max)</w:t>
      </w:r>
      <w:r w:rsidRPr="0079508F">
        <w:rPr>
          <w:rFonts w:ascii="Consolas" w:eastAsia="Consolas" w:hAnsi="Consolas" w:cs="Consolas"/>
          <w:color w:val="000000"/>
          <w:lang w:val="en-US"/>
        </w:rPr>
        <w:t xml:space="preserve">;           </w:t>
      </w:r>
    </w:p>
    <w:p w:rsidR="00D33E35" w:rsidRDefault="00D33E35" w:rsidP="00D33E35">
      <w:pPr>
        <w:spacing w:line="360" w:lineRule="auto"/>
        <w:ind w:firstLine="715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// случайный массив байтов</w:t>
      </w:r>
    </w:p>
    <w:p w:rsidR="00D33E35" w:rsidRDefault="00D33E35" w:rsidP="00D33E35">
      <w:pPr>
        <w:spacing w:line="360" w:lineRule="auto"/>
        <w:ind w:firstLine="715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const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initRnd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r w:rsidRPr="00D33E35">
        <w:rPr>
          <w:rFonts w:ascii="Consolas" w:eastAsia="Consolas" w:hAnsi="Consolas" w:cs="Consolas"/>
          <w:color w:val="000000"/>
        </w:rPr>
        <w:t>25</w:t>
      </w:r>
      <w:r>
        <w:rPr>
          <w:rFonts w:ascii="Consolas" w:eastAsia="Consolas" w:hAnsi="Consolas" w:cs="Consolas"/>
          <w:color w:val="000000"/>
        </w:rPr>
        <w:t xml:space="preserve">; </w:t>
      </w:r>
    </w:p>
    <w:p w:rsidR="00D33E35" w:rsidRPr="0079508F" w:rsidRDefault="00D33E35" w:rsidP="00D33E35">
      <w:pPr>
        <w:spacing w:line="360" w:lineRule="auto"/>
        <w:ind w:firstLine="715"/>
        <w:rPr>
          <w:rFonts w:ascii="Consolas" w:eastAsia="Consolas" w:hAnsi="Consolas" w:cs="Consolas"/>
          <w:color w:val="000000"/>
          <w:lang w:val="en-US"/>
        </w:rPr>
      </w:pPr>
      <w:r w:rsidRPr="0079508F">
        <w:rPr>
          <w:rFonts w:ascii="Consolas" w:eastAsia="Consolas" w:hAnsi="Consolas" w:cs="Consolas"/>
          <w:color w:val="000000"/>
          <w:lang w:val="en-US"/>
        </w:rPr>
        <w:t xml:space="preserve">Random </w:t>
      </w:r>
      <w:proofErr w:type="spellStart"/>
      <w:r w:rsidRPr="0079508F">
        <w:rPr>
          <w:rFonts w:ascii="Consolas" w:eastAsia="Consolas" w:hAnsi="Consolas" w:cs="Consolas"/>
          <w:color w:val="000000"/>
          <w:lang w:val="en-US"/>
        </w:rPr>
        <w:t>arrRnd</w:t>
      </w:r>
      <w:proofErr w:type="spellEnd"/>
      <w:r w:rsidRPr="0079508F">
        <w:rPr>
          <w:rFonts w:ascii="Consolas" w:eastAsia="Consolas" w:hAnsi="Consolas" w:cs="Consolas"/>
          <w:color w:val="000000"/>
          <w:lang w:val="en-US"/>
        </w:rPr>
        <w:t xml:space="preserve"> = new </w:t>
      </w:r>
      <w:proofErr w:type="gramStart"/>
      <w:r w:rsidRPr="0079508F">
        <w:rPr>
          <w:rFonts w:ascii="Consolas" w:eastAsia="Consolas" w:hAnsi="Consolas" w:cs="Consolas"/>
          <w:color w:val="000000"/>
          <w:lang w:val="en-US"/>
        </w:rPr>
        <w:t>Random(</w:t>
      </w:r>
      <w:proofErr w:type="spellStart"/>
      <w:proofErr w:type="gramEnd"/>
      <w:r w:rsidRPr="0079508F">
        <w:rPr>
          <w:rFonts w:ascii="Consolas" w:eastAsia="Consolas" w:hAnsi="Consolas" w:cs="Consolas"/>
          <w:color w:val="000000"/>
          <w:lang w:val="en-US"/>
        </w:rPr>
        <w:t>initRnd</w:t>
      </w:r>
      <w:proofErr w:type="spellEnd"/>
      <w:r w:rsidRPr="0079508F">
        <w:rPr>
          <w:rFonts w:ascii="Consolas" w:eastAsia="Consolas" w:hAnsi="Consolas" w:cs="Consolas"/>
          <w:color w:val="000000"/>
          <w:lang w:val="en-US"/>
        </w:rPr>
        <w:t xml:space="preserve">); </w:t>
      </w:r>
    </w:p>
    <w:p w:rsidR="00D33E35" w:rsidRPr="0079508F" w:rsidRDefault="00D33E35" w:rsidP="00D33E35">
      <w:pPr>
        <w:spacing w:line="360" w:lineRule="auto"/>
        <w:ind w:firstLine="715"/>
        <w:rPr>
          <w:rFonts w:ascii="Consolas" w:eastAsia="Consolas" w:hAnsi="Consolas" w:cs="Consolas"/>
          <w:b/>
          <w:bCs/>
          <w:color w:val="000000"/>
          <w:lang w:val="en-US"/>
        </w:rPr>
      </w:pPr>
      <w:proofErr w:type="gramStart"/>
      <w:r w:rsidRPr="0079508F">
        <w:rPr>
          <w:rFonts w:ascii="Consolas" w:eastAsia="Consolas" w:hAnsi="Consolas" w:cs="Consolas"/>
          <w:color w:val="000000"/>
          <w:lang w:val="en-US"/>
        </w:rPr>
        <w:t>byte[</w:t>
      </w:r>
      <w:proofErr w:type="gramEnd"/>
      <w:r w:rsidRPr="0079508F">
        <w:rPr>
          <w:rFonts w:ascii="Consolas" w:eastAsia="Consolas" w:hAnsi="Consolas" w:cs="Consolas"/>
          <w:color w:val="000000"/>
          <w:lang w:val="en-US"/>
        </w:rPr>
        <w:t xml:space="preserve">] b = new byte[10]; </w:t>
      </w:r>
    </w:p>
    <w:p w:rsidR="00D33E35" w:rsidRPr="0079508F" w:rsidRDefault="00D33E35" w:rsidP="00D33E35">
      <w:pPr>
        <w:spacing w:line="360" w:lineRule="auto"/>
        <w:ind w:firstLine="715"/>
        <w:rPr>
          <w:rFonts w:ascii="Consolas" w:eastAsia="Consolas" w:hAnsi="Consolas" w:cs="Consolas"/>
          <w:color w:val="000000"/>
          <w:lang w:val="en-US"/>
        </w:rPr>
      </w:pPr>
      <w:proofErr w:type="spellStart"/>
      <w:proofErr w:type="gramStart"/>
      <w:r w:rsidRPr="0079508F">
        <w:rPr>
          <w:rFonts w:ascii="Consolas" w:eastAsia="Consolas" w:hAnsi="Consolas" w:cs="Consolas"/>
          <w:b/>
          <w:bCs/>
          <w:color w:val="000000"/>
          <w:lang w:val="en-US"/>
        </w:rPr>
        <w:t>arrRnd.NextBytes</w:t>
      </w:r>
      <w:proofErr w:type="spellEnd"/>
      <w:r w:rsidRPr="0079508F">
        <w:rPr>
          <w:rFonts w:ascii="Consolas" w:eastAsia="Consolas" w:hAnsi="Consolas" w:cs="Consolas"/>
          <w:b/>
          <w:bCs/>
          <w:color w:val="000000"/>
          <w:lang w:val="en-US"/>
        </w:rPr>
        <w:t>(</w:t>
      </w:r>
      <w:proofErr w:type="gramEnd"/>
      <w:r w:rsidRPr="0079508F">
        <w:rPr>
          <w:rFonts w:ascii="Consolas" w:eastAsia="Consolas" w:hAnsi="Consolas" w:cs="Consolas"/>
          <w:b/>
          <w:bCs/>
          <w:color w:val="000000"/>
          <w:lang w:val="en-US"/>
        </w:rPr>
        <w:t>b);</w:t>
      </w:r>
    </w:p>
    <w:p w:rsidR="00D33E35" w:rsidRDefault="00D33E35" w:rsidP="00D33E35">
      <w:pPr>
        <w:spacing w:line="360" w:lineRule="auto"/>
        <w:ind w:firstLine="715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Console.WriteLine</w:t>
      </w:r>
      <w:proofErr w:type="spellEnd"/>
      <w:r>
        <w:rPr>
          <w:rFonts w:ascii="Consolas" w:eastAsia="Consolas" w:hAnsi="Consolas" w:cs="Consolas"/>
          <w:color w:val="000000"/>
        </w:rPr>
        <w:t xml:space="preserve">("Массив случайных чисел в диапазоне [0, 255]"); </w:t>
      </w:r>
    </w:p>
    <w:p w:rsidR="00D33E35" w:rsidRPr="0079508F" w:rsidRDefault="00D33E35" w:rsidP="00D33E35">
      <w:pPr>
        <w:spacing w:line="360" w:lineRule="auto"/>
        <w:ind w:firstLine="715"/>
        <w:rPr>
          <w:rFonts w:ascii="Consolas" w:eastAsia="MS Gothic" w:hAnsi="Consolas" w:cs="Consolas"/>
          <w:color w:val="000000"/>
          <w:lang w:val="en-US"/>
        </w:rPr>
      </w:pPr>
      <w:proofErr w:type="gramStart"/>
      <w:r w:rsidRPr="0079508F">
        <w:rPr>
          <w:rFonts w:ascii="Consolas" w:eastAsia="Consolas" w:hAnsi="Consolas" w:cs="Consolas"/>
          <w:color w:val="000000"/>
          <w:lang w:val="en-US"/>
        </w:rPr>
        <w:t>for</w:t>
      </w:r>
      <w:proofErr w:type="gramEnd"/>
      <w:r w:rsidRPr="0079508F">
        <w:rPr>
          <w:rFonts w:ascii="Consolas" w:eastAsia="Consolas" w:hAnsi="Consolas" w:cs="Consolas"/>
          <w:color w:val="000000"/>
          <w:lang w:val="en-US"/>
        </w:rPr>
        <w:t xml:space="preserve"> (</w:t>
      </w:r>
      <w:proofErr w:type="spellStart"/>
      <w:r w:rsidRPr="0079508F">
        <w:rPr>
          <w:rFonts w:ascii="Consolas" w:eastAsia="Consolas" w:hAnsi="Consolas" w:cs="Consolas"/>
          <w:color w:val="000000"/>
          <w:lang w:val="en-US"/>
        </w:rPr>
        <w:t>int</w:t>
      </w:r>
      <w:proofErr w:type="spellEnd"/>
      <w:r w:rsidRPr="0079508F">
        <w:rPr>
          <w:rFonts w:ascii="Consolas" w:eastAsia="Consolas" w:hAnsi="Consolas" w:cs="Consolas"/>
          <w:color w:val="000000"/>
          <w:lang w:val="en-US"/>
        </w:rPr>
        <w:t xml:space="preserve"> </w:t>
      </w:r>
      <w:proofErr w:type="spellStart"/>
      <w:r w:rsidRPr="0079508F">
        <w:rPr>
          <w:rFonts w:ascii="Consolas" w:eastAsia="Consolas" w:hAnsi="Consolas" w:cs="Consolas"/>
          <w:color w:val="000000"/>
          <w:lang w:val="en-US"/>
        </w:rPr>
        <w:t>i</w:t>
      </w:r>
      <w:proofErr w:type="spellEnd"/>
      <w:r w:rsidRPr="0079508F">
        <w:rPr>
          <w:rFonts w:ascii="Consolas" w:eastAsia="Consolas" w:hAnsi="Consolas" w:cs="Consolas"/>
          <w:color w:val="000000"/>
          <w:lang w:val="en-US"/>
        </w:rPr>
        <w:t xml:space="preserve"> = 0; </w:t>
      </w:r>
      <w:proofErr w:type="spellStart"/>
      <w:r w:rsidRPr="0079508F">
        <w:rPr>
          <w:rFonts w:ascii="Consolas" w:eastAsia="Consolas" w:hAnsi="Consolas" w:cs="Consolas"/>
          <w:color w:val="000000"/>
          <w:lang w:val="en-US"/>
        </w:rPr>
        <w:t>i</w:t>
      </w:r>
      <w:proofErr w:type="spellEnd"/>
      <w:r w:rsidRPr="0079508F">
        <w:rPr>
          <w:rFonts w:ascii="Consolas" w:eastAsia="Consolas" w:hAnsi="Consolas" w:cs="Consolas"/>
          <w:color w:val="000000"/>
          <w:lang w:val="en-US"/>
        </w:rPr>
        <w:t xml:space="preserve"> &lt; </w:t>
      </w:r>
      <w:proofErr w:type="spellStart"/>
      <w:r w:rsidRPr="0079508F">
        <w:rPr>
          <w:rFonts w:ascii="Consolas" w:eastAsia="Consolas" w:hAnsi="Consolas" w:cs="Consolas"/>
          <w:color w:val="000000"/>
          <w:lang w:val="en-US"/>
        </w:rPr>
        <w:t>b.Length</w:t>
      </w:r>
      <w:proofErr w:type="spellEnd"/>
      <w:r w:rsidRPr="0079508F">
        <w:rPr>
          <w:rFonts w:ascii="Consolas" w:eastAsia="Consolas" w:hAnsi="Consolas" w:cs="Consolas"/>
          <w:color w:val="000000"/>
          <w:lang w:val="en-US"/>
        </w:rPr>
        <w:t xml:space="preserve">; </w:t>
      </w:r>
      <w:proofErr w:type="spellStart"/>
      <w:r w:rsidRPr="0079508F">
        <w:rPr>
          <w:rFonts w:ascii="Consolas" w:eastAsia="Consolas" w:hAnsi="Consolas" w:cs="Consolas"/>
          <w:color w:val="000000"/>
          <w:lang w:val="en-US"/>
        </w:rPr>
        <w:t>i</w:t>
      </w:r>
      <w:proofErr w:type="spellEnd"/>
      <w:r w:rsidRPr="0079508F">
        <w:rPr>
          <w:rFonts w:ascii="Consolas" w:eastAsia="Consolas" w:hAnsi="Consolas" w:cs="Consolas"/>
          <w:color w:val="000000"/>
          <w:lang w:val="en-US"/>
        </w:rPr>
        <w:t xml:space="preserve">++) </w:t>
      </w:r>
    </w:p>
    <w:p w:rsidR="00D33E35" w:rsidRPr="0079508F" w:rsidRDefault="00D33E35" w:rsidP="00D33E35">
      <w:pPr>
        <w:spacing w:line="360" w:lineRule="auto"/>
        <w:ind w:firstLine="715"/>
        <w:rPr>
          <w:rFonts w:eastAsia="Times New Roman" w:cs="Times New Roman"/>
          <w:b/>
          <w:bCs/>
          <w:i/>
          <w:iCs/>
          <w:sz w:val="28"/>
          <w:szCs w:val="28"/>
          <w:u w:val="single"/>
          <w:lang w:val="en-US" w:eastAsia="ar-SA" w:bidi="ar-SA"/>
        </w:rPr>
      </w:pPr>
      <w:r w:rsidRPr="0079508F">
        <w:rPr>
          <w:rFonts w:ascii="Consolas" w:eastAsia="MS Gothic" w:hAnsi="Consolas" w:cs="Consolas"/>
          <w:color w:val="000000"/>
          <w:lang w:val="en-US"/>
        </w:rPr>
        <w:tab/>
      </w:r>
      <w:proofErr w:type="spellStart"/>
      <w:r w:rsidRPr="0079508F">
        <w:rPr>
          <w:rFonts w:ascii="Consolas" w:eastAsia="Consolas" w:hAnsi="Consolas" w:cs="Consolas"/>
          <w:color w:val="000000"/>
          <w:lang w:val="en-US"/>
        </w:rPr>
        <w:t>Console.WriteLine</w:t>
      </w:r>
      <w:proofErr w:type="spellEnd"/>
      <w:r w:rsidRPr="0079508F">
        <w:rPr>
          <w:rFonts w:ascii="Consolas" w:eastAsia="Consolas" w:hAnsi="Consolas" w:cs="Consolas"/>
          <w:color w:val="000000"/>
          <w:lang w:val="en-US"/>
        </w:rPr>
        <w:t xml:space="preserve">("b[{0}] = </w:t>
      </w:r>
      <w:r w:rsidR="00BE6B1B">
        <w:rPr>
          <w:rFonts w:ascii="Consolas" w:eastAsia="Consolas" w:hAnsi="Consolas" w:cs="Consolas"/>
          <w:color w:val="000000"/>
          <w:lang w:val="en-US"/>
        </w:rPr>
        <w:t>{1}</w:t>
      </w:r>
      <w:r w:rsidRPr="0079508F">
        <w:rPr>
          <w:rFonts w:ascii="Consolas" w:eastAsia="Consolas" w:hAnsi="Consolas" w:cs="Consolas"/>
          <w:color w:val="000000"/>
          <w:lang w:val="en-US"/>
        </w:rPr>
        <w:t xml:space="preserve">", </w:t>
      </w:r>
      <w:proofErr w:type="spellStart"/>
      <w:r w:rsidR="00BE6B1B">
        <w:rPr>
          <w:rFonts w:ascii="Consolas" w:eastAsia="Consolas" w:hAnsi="Consolas" w:cs="Consolas"/>
          <w:color w:val="000000"/>
          <w:lang w:val="en-US"/>
        </w:rPr>
        <w:t>i</w:t>
      </w:r>
      <w:proofErr w:type="spellEnd"/>
      <w:r w:rsidR="00BE6B1B">
        <w:rPr>
          <w:rFonts w:ascii="Consolas" w:eastAsia="Consolas" w:hAnsi="Consolas" w:cs="Consolas"/>
          <w:color w:val="000000"/>
          <w:lang w:val="en-US"/>
        </w:rPr>
        <w:t xml:space="preserve">, </w:t>
      </w:r>
      <w:bookmarkStart w:id="0" w:name="_GoBack"/>
      <w:bookmarkEnd w:id="0"/>
      <w:r w:rsidRPr="0079508F">
        <w:rPr>
          <w:rFonts w:ascii="Consolas" w:eastAsia="Consolas" w:hAnsi="Consolas" w:cs="Consolas"/>
          <w:color w:val="000000"/>
          <w:lang w:val="en-US"/>
        </w:rPr>
        <w:t>b[</w:t>
      </w:r>
      <w:proofErr w:type="spellStart"/>
      <w:r w:rsidRPr="0079508F">
        <w:rPr>
          <w:rFonts w:ascii="Consolas" w:eastAsia="Consolas" w:hAnsi="Consolas" w:cs="Consolas"/>
          <w:color w:val="000000"/>
          <w:lang w:val="en-US"/>
        </w:rPr>
        <w:t>i</w:t>
      </w:r>
      <w:proofErr w:type="spellEnd"/>
      <w:r w:rsidRPr="0079508F">
        <w:rPr>
          <w:rFonts w:ascii="Consolas" w:eastAsia="Consolas" w:hAnsi="Consolas" w:cs="Consolas"/>
          <w:color w:val="000000"/>
          <w:lang w:val="en-US"/>
        </w:rPr>
        <w:t xml:space="preserve">]); </w:t>
      </w:r>
    </w:p>
    <w:p w:rsidR="00D33E35" w:rsidRP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/>
          <w:bCs/>
          <w:i/>
          <w:iCs/>
          <w:sz w:val="28"/>
          <w:szCs w:val="28"/>
          <w:u w:val="single"/>
          <w:lang w:val="en-US" w:eastAsia="ar-SA" w:bidi="ar-SA"/>
        </w:rPr>
      </w:pP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Cs/>
          <w:iCs/>
          <w:sz w:val="28"/>
          <w:szCs w:val="28"/>
          <w:lang w:eastAsia="ar-SA" w:bidi="ar-SA"/>
        </w:rPr>
      </w:pPr>
      <w:r>
        <w:rPr>
          <w:rFonts w:eastAsia="Times New Roman" w:cs="Times New Roman"/>
          <w:b/>
          <w:bCs/>
          <w:i/>
          <w:iCs/>
          <w:sz w:val="28"/>
          <w:szCs w:val="28"/>
          <w:u w:val="single"/>
          <w:lang w:eastAsia="ar-SA" w:bidi="ar-SA"/>
        </w:rPr>
        <w:t>Задания для самостоятельной работы</w:t>
      </w:r>
    </w:p>
    <w:p w:rsidR="00D33E35" w:rsidRPr="000F7E0C" w:rsidRDefault="00D33E35" w:rsidP="00D33E35">
      <w:r>
        <w:rPr>
          <w:b/>
          <w:bCs/>
        </w:rPr>
        <w:t>Задание 1. (</w:t>
      </w:r>
      <w:r w:rsidRPr="001F6D3C">
        <w:rPr>
          <w:b/>
          <w:bCs/>
          <w:u w:val="single"/>
        </w:rPr>
        <w:t xml:space="preserve">номер варианта = номер по списку </w:t>
      </w:r>
      <w:r>
        <w:rPr>
          <w:b/>
          <w:bCs/>
          <w:u w:val="single"/>
        </w:rPr>
        <w:t>%</w:t>
      </w:r>
      <w:r w:rsidRPr="001F6D3C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16+1</w:t>
      </w:r>
      <w:r>
        <w:rPr>
          <w:b/>
          <w:bCs/>
        </w:rPr>
        <w:t>)</w:t>
      </w:r>
    </w:p>
    <w:p w:rsidR="00D33E35" w:rsidRDefault="00D33E35" w:rsidP="00D33E35">
      <w:pPr>
        <w:rPr>
          <w:lang w:val="en-US"/>
        </w:rPr>
      </w:pPr>
      <w:r>
        <w:rPr>
          <w:lang w:val="en-US"/>
        </w:rPr>
        <w:t>n= …</w:t>
      </w:r>
    </w:p>
    <w:p w:rsidR="00D33E35" w:rsidRPr="000F7E0C" w:rsidRDefault="00D33E35" w:rsidP="00D33E35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[] x = new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[n];</w:t>
      </w:r>
    </w:p>
    <w:p w:rsidR="00D33E35" w:rsidRPr="001F6D3C" w:rsidRDefault="00D33E35" w:rsidP="00D33E35">
      <w:r>
        <w:t>Вычислить</w:t>
      </w:r>
      <w:r w:rsidRPr="001F6D3C">
        <w:t xml:space="preserve"> </w:t>
      </w:r>
      <w:r>
        <w:t>для</w:t>
      </w:r>
      <w:r w:rsidRPr="001F6D3C">
        <w:t xml:space="preserve"> </w:t>
      </w:r>
      <w:r>
        <w:t>вектора</w:t>
      </w:r>
      <w:r w:rsidRPr="001F6D3C">
        <w:t xml:space="preserve"> </w:t>
      </w:r>
      <w:r>
        <w:rPr>
          <w:lang w:val="en-US"/>
        </w:rPr>
        <w:t>x</w:t>
      </w:r>
      <w:r w:rsidRPr="001F6D3C">
        <w:t xml:space="preserve">: </w:t>
      </w:r>
    </w:p>
    <w:p w:rsidR="00D33E35" w:rsidRDefault="00D33E35" w:rsidP="00D33E35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x[0]*x[n-1] + x[1]*x[n-2] + ... + x[n-1]*x[0] </w:t>
      </w:r>
    </w:p>
    <w:p w:rsidR="00D33E35" w:rsidRPr="00D84958" w:rsidRDefault="00D33E35" w:rsidP="00D33E35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x[n-1]*(x[n-1] + x[n-2])*(x[n-1] + x[n-2] + x[n-3])* ... </w:t>
      </w:r>
      <w:r w:rsidRPr="00D84958">
        <w:rPr>
          <w:lang w:val="en-US"/>
        </w:rPr>
        <w:t>*(x[n</w:t>
      </w:r>
      <w:r>
        <w:rPr>
          <w:lang w:val="en-US"/>
        </w:rPr>
        <w:t>-1</w:t>
      </w:r>
      <w:r w:rsidRPr="00D84958">
        <w:rPr>
          <w:lang w:val="en-US"/>
        </w:rPr>
        <w:t>] + ... + x[</w:t>
      </w:r>
      <w:r>
        <w:rPr>
          <w:lang w:val="en-US"/>
        </w:rPr>
        <w:t>0</w:t>
      </w:r>
      <w:r w:rsidRPr="00D84958">
        <w:rPr>
          <w:lang w:val="en-US"/>
        </w:rPr>
        <w:t xml:space="preserve">]) </w:t>
      </w:r>
    </w:p>
    <w:p w:rsidR="00D33E35" w:rsidRPr="001F6D3C" w:rsidRDefault="00D33E35" w:rsidP="00D33E35">
      <w:pPr>
        <w:numPr>
          <w:ilvl w:val="0"/>
          <w:numId w:val="1"/>
        </w:numPr>
      </w:pPr>
      <w:r>
        <w:t>Среднее геометрическое |x[</w:t>
      </w:r>
      <w:r w:rsidRPr="00D84958">
        <w:t>0</w:t>
      </w:r>
      <w:r>
        <w:t>]*x[</w:t>
      </w:r>
      <w:r w:rsidRPr="00D84958">
        <w:t>1</w:t>
      </w:r>
      <w:r>
        <w:t>]*...x[n</w:t>
      </w:r>
      <w:r w:rsidRPr="00D84958">
        <w:t>-1</w:t>
      </w:r>
      <w:r>
        <w:t xml:space="preserve">]| (корень n степени из модуля произведения) </w:t>
      </w:r>
    </w:p>
    <w:p w:rsidR="00D33E35" w:rsidRDefault="00D33E35" w:rsidP="00D33E35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x[0] + x[0]*x[1] + x[0]*x[1]*x[2] + ... + x[0]*x[1]*...*x[n-1] </w:t>
      </w:r>
    </w:p>
    <w:p w:rsidR="00D33E35" w:rsidRDefault="00D33E35" w:rsidP="00D33E35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min (x[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]^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=0,2</w:t>
      </w:r>
      <w:r w:rsidRPr="009A1EDA">
        <w:rPr>
          <w:lang w:val="en-US"/>
        </w:rPr>
        <w:t xml:space="preserve">,4, </w:t>
      </w:r>
      <w:r>
        <w:rPr>
          <w:lang w:val="en-US"/>
        </w:rPr>
        <w:t xml:space="preserve">… </w:t>
      </w:r>
    </w:p>
    <w:p w:rsidR="00D33E35" w:rsidRDefault="00D33E35" w:rsidP="00D33E35">
      <w:pPr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x[</w:t>
      </w:r>
      <w:proofErr w:type="gramEnd"/>
      <w:r>
        <w:rPr>
          <w:lang w:val="en-US"/>
        </w:rPr>
        <w:t xml:space="preserve">0]*1! + </w:t>
      </w:r>
      <w:proofErr w:type="gramStart"/>
      <w:r>
        <w:rPr>
          <w:lang w:val="en-US"/>
        </w:rPr>
        <w:t>x[</w:t>
      </w:r>
      <w:proofErr w:type="gramEnd"/>
      <w:r>
        <w:rPr>
          <w:lang w:val="en-US"/>
        </w:rPr>
        <w:t xml:space="preserve">1]*2! + ... + </w:t>
      </w:r>
      <w:proofErr w:type="gramStart"/>
      <w:r>
        <w:rPr>
          <w:lang w:val="en-US"/>
        </w:rPr>
        <w:t>x[</w:t>
      </w:r>
      <w:proofErr w:type="gramEnd"/>
      <w:r>
        <w:rPr>
          <w:lang w:val="en-US"/>
        </w:rPr>
        <w:t xml:space="preserve">n-1]*n! </w:t>
      </w:r>
    </w:p>
    <w:p w:rsidR="00D33E35" w:rsidRPr="009A1EDA" w:rsidRDefault="00D33E35" w:rsidP="00D33E35">
      <w:pPr>
        <w:numPr>
          <w:ilvl w:val="0"/>
          <w:numId w:val="1"/>
        </w:numPr>
        <w:rPr>
          <w:lang w:val="en-US"/>
        </w:rPr>
      </w:pPr>
      <w:r w:rsidRPr="009A1EDA">
        <w:rPr>
          <w:lang w:val="en-US"/>
        </w:rPr>
        <w:t>(</w:t>
      </w:r>
      <w:r>
        <w:rPr>
          <w:lang w:val="en-US"/>
        </w:rPr>
        <w:t>x</w:t>
      </w:r>
      <w:r w:rsidRPr="009A1EDA">
        <w:rPr>
          <w:lang w:val="en-US"/>
        </w:rPr>
        <w:t xml:space="preserve">[0] + </w:t>
      </w:r>
      <w:r>
        <w:rPr>
          <w:lang w:val="en-US"/>
        </w:rPr>
        <w:t>x</w:t>
      </w:r>
      <w:r w:rsidRPr="009A1EDA">
        <w:rPr>
          <w:lang w:val="en-US"/>
        </w:rPr>
        <w:t xml:space="preserve">[1] + ... + </w:t>
      </w:r>
      <w:r>
        <w:rPr>
          <w:lang w:val="en-US"/>
        </w:rPr>
        <w:t>x</w:t>
      </w:r>
      <w:r w:rsidRPr="009A1EDA">
        <w:rPr>
          <w:lang w:val="en-US"/>
        </w:rPr>
        <w:t>[</w:t>
      </w:r>
      <w:r>
        <w:rPr>
          <w:lang w:val="en-US"/>
        </w:rPr>
        <w:t>n</w:t>
      </w:r>
      <w:r w:rsidRPr="009A1EDA">
        <w:rPr>
          <w:lang w:val="en-US"/>
        </w:rPr>
        <w:t>-1])/(</w:t>
      </w:r>
      <w:r>
        <w:rPr>
          <w:lang w:val="en-US"/>
        </w:rPr>
        <w:t>x</w:t>
      </w:r>
      <w:r w:rsidRPr="009A1EDA">
        <w:rPr>
          <w:lang w:val="en-US"/>
        </w:rPr>
        <w:t>[</w:t>
      </w:r>
      <w:r>
        <w:rPr>
          <w:lang w:val="en-US"/>
        </w:rPr>
        <w:t>0</w:t>
      </w:r>
      <w:r w:rsidRPr="009A1EDA">
        <w:rPr>
          <w:lang w:val="en-US"/>
        </w:rPr>
        <w:t>]*</w:t>
      </w:r>
      <w:r>
        <w:rPr>
          <w:lang w:val="en-US"/>
        </w:rPr>
        <w:t>x</w:t>
      </w:r>
      <w:r w:rsidRPr="009A1EDA">
        <w:rPr>
          <w:lang w:val="en-US"/>
        </w:rPr>
        <w:t>[</w:t>
      </w:r>
      <w:r>
        <w:rPr>
          <w:lang w:val="en-US"/>
        </w:rPr>
        <w:t>1</w:t>
      </w:r>
      <w:r w:rsidRPr="009A1EDA">
        <w:rPr>
          <w:lang w:val="en-US"/>
        </w:rPr>
        <w:t>]*...*</w:t>
      </w:r>
      <w:r>
        <w:rPr>
          <w:lang w:val="en-US"/>
        </w:rPr>
        <w:t>x</w:t>
      </w:r>
      <w:r w:rsidRPr="009A1EDA">
        <w:rPr>
          <w:lang w:val="en-US"/>
        </w:rPr>
        <w:t>[</w:t>
      </w:r>
      <w:r>
        <w:rPr>
          <w:lang w:val="en-US"/>
        </w:rPr>
        <w:t>n-1</w:t>
      </w:r>
      <w:r w:rsidRPr="009A1EDA">
        <w:rPr>
          <w:lang w:val="en-US"/>
        </w:rPr>
        <w:t xml:space="preserve">]) </w:t>
      </w:r>
    </w:p>
    <w:p w:rsidR="00D33E35" w:rsidRPr="00D84958" w:rsidRDefault="00D33E35" w:rsidP="00D33E35">
      <w:pPr>
        <w:numPr>
          <w:ilvl w:val="0"/>
          <w:numId w:val="1"/>
        </w:numPr>
      </w:pPr>
      <w:r>
        <w:rPr>
          <w:lang w:val="en-US"/>
        </w:rPr>
        <w:t>x</w:t>
      </w:r>
      <w:r w:rsidRPr="009A1EDA">
        <w:rPr>
          <w:lang w:val="en-US"/>
        </w:rPr>
        <w:t>[</w:t>
      </w:r>
      <w:r>
        <w:rPr>
          <w:lang w:val="en-US"/>
        </w:rPr>
        <w:t>n-1</w:t>
      </w:r>
      <w:r w:rsidRPr="009A1EDA">
        <w:rPr>
          <w:lang w:val="en-US"/>
        </w:rPr>
        <w:t xml:space="preserve">]^1 + </w:t>
      </w:r>
      <w:r>
        <w:rPr>
          <w:lang w:val="en-US"/>
        </w:rPr>
        <w:t>x</w:t>
      </w:r>
      <w:r w:rsidRPr="009A1EDA">
        <w:rPr>
          <w:lang w:val="en-US"/>
        </w:rPr>
        <w:t>[</w:t>
      </w:r>
      <w:r>
        <w:rPr>
          <w:lang w:val="en-US"/>
        </w:rPr>
        <w:t>n</w:t>
      </w:r>
      <w:r w:rsidRPr="009A1EDA">
        <w:rPr>
          <w:lang w:val="en-US"/>
        </w:rPr>
        <w:t xml:space="preserve">-2]^2 + </w:t>
      </w:r>
      <w:r>
        <w:rPr>
          <w:lang w:val="en-US"/>
        </w:rPr>
        <w:t>x</w:t>
      </w:r>
      <w:r w:rsidRPr="009A1EDA">
        <w:rPr>
          <w:lang w:val="en-US"/>
        </w:rPr>
        <w:t>[</w:t>
      </w:r>
      <w:r>
        <w:rPr>
          <w:lang w:val="en-US"/>
        </w:rPr>
        <w:t>n</w:t>
      </w:r>
      <w:r w:rsidRPr="009A1EDA">
        <w:rPr>
          <w:lang w:val="en-US"/>
        </w:rPr>
        <w:t>-</w:t>
      </w:r>
      <w:r>
        <w:rPr>
          <w:lang w:val="en-US"/>
        </w:rPr>
        <w:t>3</w:t>
      </w:r>
      <w:r w:rsidRPr="009A1EDA">
        <w:rPr>
          <w:lang w:val="en-US"/>
        </w:rPr>
        <w:t xml:space="preserve">]^3 + ... </w:t>
      </w:r>
      <w:r w:rsidRPr="00D84958">
        <w:t xml:space="preserve">+ </w:t>
      </w:r>
      <w:r>
        <w:rPr>
          <w:lang w:val="en-US"/>
        </w:rPr>
        <w:t>x</w:t>
      </w:r>
      <w:r w:rsidRPr="00D84958">
        <w:t>[</w:t>
      </w:r>
      <w:r>
        <w:rPr>
          <w:lang w:val="en-US"/>
        </w:rPr>
        <w:t>0</w:t>
      </w:r>
      <w:r w:rsidRPr="00D84958">
        <w:t>]^</w:t>
      </w:r>
      <w:r>
        <w:rPr>
          <w:lang w:val="en-US"/>
        </w:rPr>
        <w:t>n</w:t>
      </w:r>
      <w:r w:rsidRPr="00D84958">
        <w:t xml:space="preserve"> </w:t>
      </w:r>
    </w:p>
    <w:p w:rsidR="00D33E35" w:rsidRPr="00D84958" w:rsidRDefault="00D33E35" w:rsidP="00D33E35">
      <w:pPr>
        <w:widowControl/>
        <w:numPr>
          <w:ilvl w:val="0"/>
          <w:numId w:val="1"/>
        </w:numPr>
        <w:rPr>
          <w:rFonts w:eastAsia="Times New Roman" w:cs="Times New Roman"/>
          <w:lang w:eastAsia="ar-SA" w:bidi="ar-SA"/>
        </w:rPr>
      </w:pPr>
      <w:proofErr w:type="gramStart"/>
      <w:r>
        <w:rPr>
          <w:rFonts w:eastAsia="Times New Roman" w:cs="Times New Roman"/>
          <w:lang w:val="en-US" w:eastAsia="ar-SA" w:bidi="ar-SA"/>
        </w:rPr>
        <w:t>x</w:t>
      </w:r>
      <w:r w:rsidRPr="00D84958">
        <w:rPr>
          <w:rFonts w:eastAsia="Times New Roman" w:cs="Times New Roman"/>
          <w:lang w:eastAsia="ar-SA" w:bidi="ar-SA"/>
        </w:rPr>
        <w:t>[</w:t>
      </w:r>
      <w:proofErr w:type="gramEnd"/>
      <w:r>
        <w:rPr>
          <w:rFonts w:eastAsia="Times New Roman" w:cs="Times New Roman"/>
          <w:lang w:val="en-US" w:eastAsia="ar-SA" w:bidi="ar-SA"/>
        </w:rPr>
        <w:t>1</w:t>
      </w:r>
      <w:r w:rsidRPr="00D84958">
        <w:rPr>
          <w:rFonts w:eastAsia="Times New Roman" w:cs="Times New Roman"/>
          <w:lang w:eastAsia="ar-SA" w:bidi="ar-SA"/>
        </w:rPr>
        <w:t xml:space="preserve">] + </w:t>
      </w:r>
      <w:r>
        <w:rPr>
          <w:rFonts w:eastAsia="Times New Roman" w:cs="Times New Roman"/>
          <w:lang w:val="en-US" w:eastAsia="ar-SA" w:bidi="ar-SA"/>
        </w:rPr>
        <w:t>x</w:t>
      </w:r>
      <w:r w:rsidRPr="00D84958">
        <w:rPr>
          <w:rFonts w:eastAsia="Times New Roman" w:cs="Times New Roman"/>
          <w:lang w:eastAsia="ar-SA" w:bidi="ar-SA"/>
        </w:rPr>
        <w:t xml:space="preserve">[3]/3! + </w:t>
      </w:r>
      <w:r>
        <w:rPr>
          <w:rFonts w:eastAsia="Times New Roman" w:cs="Times New Roman"/>
          <w:lang w:val="en-US" w:eastAsia="ar-SA" w:bidi="ar-SA"/>
        </w:rPr>
        <w:t>x</w:t>
      </w:r>
      <w:r w:rsidRPr="00D84958">
        <w:rPr>
          <w:rFonts w:eastAsia="Times New Roman" w:cs="Times New Roman"/>
          <w:lang w:eastAsia="ar-SA" w:bidi="ar-SA"/>
        </w:rPr>
        <w:t>[5]/5! +</w:t>
      </w:r>
      <w:r>
        <w:rPr>
          <w:rFonts w:eastAsia="Times New Roman" w:cs="Times New Roman"/>
          <w:lang w:eastAsia="ar-SA" w:bidi="ar-SA"/>
        </w:rPr>
        <w:t xml:space="preserve"> ... +</w:t>
      </w:r>
      <w:r w:rsidRPr="00D84958">
        <w:rPr>
          <w:rFonts w:eastAsia="Times New Roman" w:cs="Times New Roman"/>
          <w:lang w:eastAsia="ar-SA" w:bidi="ar-SA"/>
        </w:rPr>
        <w:t xml:space="preserve"> </w:t>
      </w:r>
    </w:p>
    <w:p w:rsidR="00D33E35" w:rsidRPr="00D84958" w:rsidRDefault="00D33E35" w:rsidP="00D33E35">
      <w:pPr>
        <w:widowControl/>
        <w:numPr>
          <w:ilvl w:val="0"/>
          <w:numId w:val="1"/>
        </w:numPr>
        <w:rPr>
          <w:rFonts w:eastAsia="Times New Roman" w:cs="Times New Roman"/>
          <w:lang w:eastAsia="ar-SA" w:bidi="ar-SA"/>
        </w:rPr>
      </w:pPr>
      <w:r>
        <w:rPr>
          <w:rFonts w:eastAsia="Times New Roman" w:cs="Times New Roman"/>
          <w:lang w:val="en-US" w:eastAsia="ar-SA" w:bidi="ar-SA"/>
        </w:rPr>
        <w:t xml:space="preserve"> </w:t>
      </w:r>
      <w:r w:rsidRPr="00D84958">
        <w:rPr>
          <w:rFonts w:eastAsia="Times New Roman" w:cs="Times New Roman"/>
          <w:lang w:val="en-US" w:eastAsia="ar-SA" w:bidi="ar-SA"/>
        </w:rPr>
        <w:t>x</w:t>
      </w:r>
      <w:r w:rsidRPr="00D84958">
        <w:rPr>
          <w:rFonts w:eastAsia="Times New Roman" w:cs="Times New Roman"/>
          <w:lang w:eastAsia="ar-SA" w:bidi="ar-SA"/>
        </w:rPr>
        <w:t>[0]</w:t>
      </w:r>
      <w:r>
        <w:rPr>
          <w:rFonts w:eastAsia="Times New Roman" w:cs="Times New Roman"/>
          <w:lang w:val="en-US" w:eastAsia="ar-SA" w:bidi="ar-SA"/>
        </w:rPr>
        <w:t>^1</w:t>
      </w:r>
      <w:r w:rsidRPr="00D84958">
        <w:rPr>
          <w:rFonts w:eastAsia="Times New Roman" w:cs="Times New Roman"/>
          <w:lang w:eastAsia="ar-SA" w:bidi="ar-SA"/>
        </w:rPr>
        <w:t xml:space="preserve"> – </w:t>
      </w:r>
      <w:r w:rsidRPr="00D84958">
        <w:rPr>
          <w:rFonts w:eastAsia="Times New Roman" w:cs="Times New Roman"/>
          <w:lang w:val="en-US" w:eastAsia="ar-SA" w:bidi="ar-SA"/>
        </w:rPr>
        <w:t>x</w:t>
      </w:r>
      <w:r w:rsidRPr="00D84958">
        <w:rPr>
          <w:rFonts w:eastAsia="Times New Roman" w:cs="Times New Roman"/>
          <w:lang w:eastAsia="ar-SA" w:bidi="ar-SA"/>
        </w:rPr>
        <w:t xml:space="preserve">[1]^2/2 + </w:t>
      </w:r>
      <w:r w:rsidRPr="00D84958">
        <w:rPr>
          <w:rFonts w:eastAsia="Times New Roman" w:cs="Times New Roman"/>
          <w:lang w:val="en-US" w:eastAsia="ar-SA" w:bidi="ar-SA"/>
        </w:rPr>
        <w:t>x</w:t>
      </w:r>
      <w:r w:rsidRPr="00D84958">
        <w:rPr>
          <w:rFonts w:eastAsia="Times New Roman" w:cs="Times New Roman"/>
          <w:lang w:eastAsia="ar-SA" w:bidi="ar-SA"/>
        </w:rPr>
        <w:t>[2]^3/3 - ... -</w:t>
      </w:r>
    </w:p>
    <w:p w:rsidR="00D33E35" w:rsidRDefault="00D33E35" w:rsidP="00D33E35">
      <w:pPr>
        <w:widowControl/>
        <w:numPr>
          <w:ilvl w:val="0"/>
          <w:numId w:val="1"/>
        </w:numPr>
        <w:rPr>
          <w:rFonts w:eastAsia="Times New Roman" w:cs="Times New Roman"/>
          <w:lang w:val="en-US" w:eastAsia="ar-SA" w:bidi="ar-SA"/>
        </w:rPr>
      </w:pPr>
      <w:r>
        <w:rPr>
          <w:rFonts w:eastAsia="Times New Roman" w:cs="Times New Roman"/>
          <w:lang w:val="en-US" w:eastAsia="ar-SA" w:bidi="ar-SA"/>
        </w:rPr>
        <w:t xml:space="preserve"> (5 + х[1]/x[0])(5 + x[2]/x[1]) +...</w:t>
      </w:r>
    </w:p>
    <w:p w:rsidR="00D33E35" w:rsidRDefault="00D33E35" w:rsidP="00D33E35">
      <w:pPr>
        <w:widowControl/>
        <w:numPr>
          <w:ilvl w:val="0"/>
          <w:numId w:val="1"/>
        </w:numPr>
        <w:rPr>
          <w:rFonts w:eastAsia="Times New Roman" w:cs="Times New Roman"/>
          <w:lang w:val="en-US" w:eastAsia="ar-SA" w:bidi="ar-SA"/>
        </w:rPr>
      </w:pPr>
      <w:r>
        <w:rPr>
          <w:rFonts w:eastAsia="Times New Roman" w:cs="Times New Roman"/>
          <w:lang w:val="en-US" w:eastAsia="ar-SA" w:bidi="ar-SA"/>
        </w:rPr>
        <w:t xml:space="preserve"> x[0]^0 + x[1]^2/3 + x[2]^4/5 + ... </w:t>
      </w:r>
    </w:p>
    <w:p w:rsidR="00D33E35" w:rsidRDefault="00D33E35" w:rsidP="00D33E35">
      <w:pPr>
        <w:widowControl/>
        <w:numPr>
          <w:ilvl w:val="0"/>
          <w:numId w:val="1"/>
        </w:numPr>
        <w:rPr>
          <w:rFonts w:eastAsia="Times New Roman" w:cs="Times New Roman"/>
          <w:lang w:val="en-US" w:eastAsia="ar-SA" w:bidi="ar-SA"/>
        </w:rPr>
      </w:pPr>
      <w:r>
        <w:rPr>
          <w:rFonts w:eastAsia="Times New Roman" w:cs="Times New Roman"/>
          <w:lang w:val="en-US" w:eastAsia="ar-SA" w:bidi="ar-SA"/>
        </w:rPr>
        <w:t xml:space="preserve"> x[0]^(0+1) + x[1]^(2+3)/3 + x[2]^(4+5)/5 + ... </w:t>
      </w:r>
    </w:p>
    <w:p w:rsidR="00D33E35" w:rsidRDefault="00D33E35" w:rsidP="00D33E35">
      <w:pPr>
        <w:widowControl/>
        <w:numPr>
          <w:ilvl w:val="0"/>
          <w:numId w:val="1"/>
        </w:numPr>
        <w:rPr>
          <w:rFonts w:eastAsia="Times New Roman" w:cs="Times New Roman"/>
          <w:lang w:val="en-US" w:eastAsia="ar-SA" w:bidi="ar-SA"/>
        </w:rPr>
      </w:pPr>
      <w:r>
        <w:rPr>
          <w:rFonts w:eastAsia="Times New Roman" w:cs="Times New Roman"/>
          <w:lang w:val="en-US" w:eastAsia="ar-SA" w:bidi="ar-SA"/>
        </w:rPr>
        <w:lastRenderedPageBreak/>
        <w:t xml:space="preserve"> </w:t>
      </w:r>
      <w:r w:rsidRPr="009A1EDA">
        <w:rPr>
          <w:rFonts w:eastAsia="Times New Roman" w:cs="Times New Roman"/>
          <w:lang w:val="en-US" w:eastAsia="ar-SA" w:bidi="ar-SA"/>
        </w:rPr>
        <w:t xml:space="preserve">1 – </w:t>
      </w:r>
      <w:proofErr w:type="gramStart"/>
      <w:r w:rsidRPr="009A1EDA">
        <w:rPr>
          <w:rFonts w:eastAsia="Times New Roman" w:cs="Times New Roman"/>
          <w:lang w:val="en-US" w:eastAsia="ar-SA" w:bidi="ar-SA"/>
        </w:rPr>
        <w:t>x[</w:t>
      </w:r>
      <w:proofErr w:type="gramEnd"/>
      <w:r w:rsidRPr="009A1EDA">
        <w:rPr>
          <w:rFonts w:eastAsia="Times New Roman" w:cs="Times New Roman"/>
          <w:lang w:val="en-US" w:eastAsia="ar-SA" w:bidi="ar-SA"/>
        </w:rPr>
        <w:t xml:space="preserve">1]^2/7! + </w:t>
      </w:r>
      <w:proofErr w:type="gramStart"/>
      <w:r w:rsidRPr="009A1EDA">
        <w:rPr>
          <w:rFonts w:eastAsia="Times New Roman" w:cs="Times New Roman"/>
          <w:lang w:val="en-US" w:eastAsia="ar-SA" w:bidi="ar-SA"/>
        </w:rPr>
        <w:t>x[</w:t>
      </w:r>
      <w:proofErr w:type="gramEnd"/>
      <w:r w:rsidRPr="009A1EDA">
        <w:rPr>
          <w:rFonts w:eastAsia="Times New Roman" w:cs="Times New Roman"/>
          <w:lang w:val="en-US" w:eastAsia="ar-SA" w:bidi="ar-SA"/>
        </w:rPr>
        <w:t>2]</w:t>
      </w:r>
      <w:r>
        <w:rPr>
          <w:rFonts w:eastAsia="Times New Roman" w:cs="Times New Roman"/>
          <w:lang w:val="en-US" w:eastAsia="ar-SA" w:bidi="ar-SA"/>
        </w:rPr>
        <w:t xml:space="preserve">^4/7! - ... </w:t>
      </w:r>
    </w:p>
    <w:p w:rsidR="00D33E35" w:rsidRPr="009A1EDA" w:rsidRDefault="00D33E35" w:rsidP="00D33E35">
      <w:pPr>
        <w:widowControl/>
        <w:numPr>
          <w:ilvl w:val="0"/>
          <w:numId w:val="1"/>
        </w:numPr>
        <w:rPr>
          <w:rFonts w:eastAsia="Times New Roman" w:cs="Times New Roman"/>
          <w:lang w:val="en-US" w:eastAsia="ar-SA" w:bidi="ar-SA"/>
        </w:rPr>
      </w:pPr>
      <w:r>
        <w:rPr>
          <w:rFonts w:eastAsia="Times New Roman" w:cs="Times New Roman"/>
          <w:lang w:val="en-US" w:eastAsia="ar-SA" w:bidi="ar-SA"/>
        </w:rPr>
        <w:t xml:space="preserve"> </w:t>
      </w:r>
      <w:r w:rsidRPr="009A1EDA">
        <w:rPr>
          <w:rFonts w:eastAsia="Times New Roman" w:cs="Times New Roman"/>
          <w:lang w:val="en-US" w:eastAsia="ar-SA" w:bidi="ar-SA"/>
        </w:rPr>
        <w:t>7x</w:t>
      </w:r>
      <w:r>
        <w:rPr>
          <w:rFonts w:eastAsia="Times New Roman" w:cs="Times New Roman"/>
          <w:lang w:val="en-US" w:eastAsia="ar-SA" w:bidi="ar-SA"/>
        </w:rPr>
        <w:t>[0]</w:t>
      </w:r>
      <w:r w:rsidRPr="009A1EDA">
        <w:rPr>
          <w:rFonts w:eastAsia="Times New Roman" w:cs="Times New Roman"/>
          <w:lang w:val="en-US" w:eastAsia="ar-SA" w:bidi="ar-SA"/>
        </w:rPr>
        <w:t xml:space="preserve"> + 7x</w:t>
      </w:r>
      <w:r>
        <w:rPr>
          <w:rFonts w:eastAsia="Times New Roman" w:cs="Times New Roman"/>
          <w:lang w:val="en-US" w:eastAsia="ar-SA" w:bidi="ar-SA"/>
        </w:rPr>
        <w:t>[1]</w:t>
      </w:r>
      <w:r w:rsidRPr="009A1EDA">
        <w:rPr>
          <w:rFonts w:eastAsia="Times New Roman" w:cs="Times New Roman"/>
          <w:lang w:val="en-US" w:eastAsia="ar-SA" w:bidi="ar-SA"/>
        </w:rPr>
        <w:t>^3/3 + 7x</w:t>
      </w:r>
      <w:r>
        <w:rPr>
          <w:rFonts w:eastAsia="Times New Roman" w:cs="Times New Roman"/>
          <w:lang w:val="en-US" w:eastAsia="ar-SA" w:bidi="ar-SA"/>
        </w:rPr>
        <w:t>[2]</w:t>
      </w:r>
      <w:r w:rsidRPr="009A1EDA">
        <w:rPr>
          <w:rFonts w:eastAsia="Times New Roman" w:cs="Times New Roman"/>
          <w:lang w:val="en-US" w:eastAsia="ar-SA" w:bidi="ar-SA"/>
        </w:rPr>
        <w:t xml:space="preserve">^5/5 + ... </w:t>
      </w:r>
    </w:p>
    <w:p w:rsidR="00D33E35" w:rsidRDefault="00D33E35" w:rsidP="00D33E35">
      <w:pPr>
        <w:widowControl/>
        <w:numPr>
          <w:ilvl w:val="0"/>
          <w:numId w:val="1"/>
        </w:numPr>
        <w:rPr>
          <w:rFonts w:eastAsia="Times New Roman" w:cs="Times New Roman"/>
          <w:lang w:val="en-US" w:eastAsia="ar-SA" w:bidi="ar-SA"/>
        </w:rPr>
      </w:pPr>
      <w:r>
        <w:rPr>
          <w:rFonts w:eastAsia="Times New Roman" w:cs="Times New Roman"/>
          <w:lang w:val="en-US" w:eastAsia="ar-SA" w:bidi="ar-SA"/>
        </w:rPr>
        <w:t xml:space="preserve"> </w:t>
      </w:r>
      <w:proofErr w:type="gramStart"/>
      <w:r>
        <w:rPr>
          <w:rFonts w:eastAsia="Times New Roman" w:cs="Times New Roman"/>
          <w:lang w:val="en-US" w:eastAsia="ar-SA" w:bidi="ar-SA"/>
        </w:rPr>
        <w:t>x[</w:t>
      </w:r>
      <w:proofErr w:type="gramEnd"/>
      <w:r>
        <w:rPr>
          <w:rFonts w:eastAsia="Times New Roman" w:cs="Times New Roman"/>
          <w:lang w:val="en-US" w:eastAsia="ar-SA" w:bidi="ar-SA"/>
        </w:rPr>
        <w:t xml:space="preserve">0] – x[2]^3/3! + </w:t>
      </w:r>
      <w:proofErr w:type="gramStart"/>
      <w:r>
        <w:rPr>
          <w:rFonts w:eastAsia="Times New Roman" w:cs="Times New Roman"/>
          <w:lang w:val="en-US" w:eastAsia="ar-SA" w:bidi="ar-SA"/>
        </w:rPr>
        <w:t>x[</w:t>
      </w:r>
      <w:proofErr w:type="gramEnd"/>
      <w:r>
        <w:rPr>
          <w:rFonts w:eastAsia="Times New Roman" w:cs="Times New Roman"/>
          <w:lang w:val="en-US" w:eastAsia="ar-SA" w:bidi="ar-SA"/>
        </w:rPr>
        <w:t xml:space="preserve">4]^5/5! - ... </w:t>
      </w:r>
    </w:p>
    <w:p w:rsidR="00D33E35" w:rsidRDefault="00D33E35" w:rsidP="00D33E35">
      <w:pPr>
        <w:rPr>
          <w:b/>
          <w:bCs/>
          <w:u w:val="single"/>
        </w:rPr>
      </w:pPr>
    </w:p>
    <w:p w:rsidR="00D33E35" w:rsidRPr="001F6D3C" w:rsidRDefault="00D33E35" w:rsidP="00D33E35">
      <w:r w:rsidRPr="001F6D3C">
        <w:rPr>
          <w:b/>
          <w:bCs/>
          <w:u w:val="single"/>
        </w:rPr>
        <w:t xml:space="preserve">Задание </w:t>
      </w:r>
      <w:r>
        <w:rPr>
          <w:b/>
          <w:bCs/>
          <w:u w:val="single"/>
        </w:rPr>
        <w:t>2</w:t>
      </w:r>
      <w:r w:rsidRPr="001F6D3C">
        <w:rPr>
          <w:b/>
          <w:bCs/>
          <w:u w:val="single"/>
        </w:rPr>
        <w:t xml:space="preserve">. (номер варианта = номер по списку </w:t>
      </w:r>
      <w:r>
        <w:rPr>
          <w:b/>
          <w:bCs/>
          <w:u w:val="single"/>
        </w:rPr>
        <w:t>%</w:t>
      </w:r>
      <w:r w:rsidRPr="001F6D3C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16+1</w:t>
      </w:r>
      <w:r w:rsidRPr="001F6D3C">
        <w:rPr>
          <w:b/>
          <w:bCs/>
          <w:u w:val="single"/>
        </w:rPr>
        <w:t>)</w:t>
      </w:r>
    </w:p>
    <w:p w:rsidR="00D33E35" w:rsidRDefault="00D33E35" w:rsidP="00D33E35">
      <w:pPr>
        <w:ind w:left="720"/>
      </w:pPr>
    </w:p>
    <w:p w:rsidR="00D33E35" w:rsidRPr="001F6D3C" w:rsidRDefault="00D33E35" w:rsidP="00D33E35">
      <w:pPr>
        <w:numPr>
          <w:ilvl w:val="0"/>
          <w:numId w:val="3"/>
        </w:numPr>
      </w:pPr>
      <w:r>
        <w:t>Написать программу, которая печатает</w:t>
      </w:r>
      <w:r w:rsidRPr="009A1EDA">
        <w:t xml:space="preserve"> </w:t>
      </w:r>
      <w:r>
        <w:rPr>
          <w:lang w:val="en-US"/>
        </w:rPr>
        <w:t>T</w:t>
      </w:r>
      <w:proofErr w:type="spellStart"/>
      <w:r>
        <w:t>rue</w:t>
      </w:r>
      <w:proofErr w:type="spellEnd"/>
      <w:r>
        <w:t xml:space="preserve">, если элементы массива x упорядочены строго по возрастанию, </w:t>
      </w:r>
      <w:r>
        <w:rPr>
          <w:lang w:val="en-US"/>
        </w:rPr>
        <w:t>False</w:t>
      </w:r>
      <w:r>
        <w:t xml:space="preserve"> в противном случае </w:t>
      </w:r>
    </w:p>
    <w:p w:rsidR="00D33E35" w:rsidRPr="001F6D3C" w:rsidRDefault="00D33E35" w:rsidP="00D33E35">
      <w:pPr>
        <w:numPr>
          <w:ilvl w:val="0"/>
          <w:numId w:val="3"/>
        </w:numPr>
      </w:pPr>
      <w:r>
        <w:t>Написать программу, которая печатает</w:t>
      </w:r>
      <w:r w:rsidRPr="009A1EDA">
        <w:t xml:space="preserve"> </w:t>
      </w:r>
      <w:r>
        <w:rPr>
          <w:lang w:val="en-US"/>
        </w:rPr>
        <w:t>T</w:t>
      </w:r>
      <w:proofErr w:type="spellStart"/>
      <w:r>
        <w:t>rue</w:t>
      </w:r>
      <w:proofErr w:type="spellEnd"/>
      <w:r>
        <w:t xml:space="preserve">, если элементы массива x не содержат 0, </w:t>
      </w:r>
      <w:proofErr w:type="spellStart"/>
      <w:r>
        <w:t>False</w:t>
      </w:r>
      <w:proofErr w:type="spellEnd"/>
      <w:r>
        <w:t xml:space="preserve"> в противном случае </w:t>
      </w:r>
    </w:p>
    <w:p w:rsidR="00D33E35" w:rsidRPr="001F6D3C" w:rsidRDefault="00D33E35" w:rsidP="00D33E35">
      <w:pPr>
        <w:numPr>
          <w:ilvl w:val="0"/>
          <w:numId w:val="3"/>
        </w:numPr>
      </w:pPr>
      <w:r>
        <w:t>Написать программу, которая печатает</w:t>
      </w:r>
      <w:r w:rsidRPr="009A1EDA">
        <w:t xml:space="preserve"> </w:t>
      </w:r>
      <w:r>
        <w:rPr>
          <w:lang w:val="en-US"/>
        </w:rPr>
        <w:t>T</w:t>
      </w:r>
      <w:proofErr w:type="spellStart"/>
      <w:r>
        <w:t>rue</w:t>
      </w:r>
      <w:proofErr w:type="spellEnd"/>
      <w:r>
        <w:t xml:space="preserve">, если элементы массива x чередуются по знаку (положительные, отрицательные) </w:t>
      </w:r>
    </w:p>
    <w:p w:rsidR="00D33E35" w:rsidRPr="001F6D3C" w:rsidRDefault="00D33E35" w:rsidP="00D33E35">
      <w:pPr>
        <w:numPr>
          <w:ilvl w:val="0"/>
          <w:numId w:val="3"/>
        </w:numPr>
      </w:pPr>
      <w:r>
        <w:t>Написать программу, которая печатает</w:t>
      </w:r>
      <w:r w:rsidRPr="009A1EDA">
        <w:t xml:space="preserve"> </w:t>
      </w:r>
      <w:r>
        <w:rPr>
          <w:lang w:val="en-US"/>
        </w:rPr>
        <w:t>T</w:t>
      </w:r>
      <w:proofErr w:type="spellStart"/>
      <w:r>
        <w:t>rue</w:t>
      </w:r>
      <w:proofErr w:type="spellEnd"/>
      <w:r>
        <w:t xml:space="preserve">, если элементы массива x четные и положительные, </w:t>
      </w:r>
      <w:proofErr w:type="spellStart"/>
      <w:r>
        <w:t>False</w:t>
      </w:r>
      <w:proofErr w:type="spellEnd"/>
      <w:r>
        <w:t xml:space="preserve"> в противном случае </w:t>
      </w:r>
    </w:p>
    <w:p w:rsidR="00D33E35" w:rsidRPr="001F6D3C" w:rsidRDefault="00D33E35" w:rsidP="00D33E35">
      <w:pPr>
        <w:numPr>
          <w:ilvl w:val="0"/>
          <w:numId w:val="3"/>
        </w:numPr>
      </w:pPr>
      <w:r>
        <w:t>Написать программу, которая печатает</w:t>
      </w:r>
      <w:r w:rsidRPr="009A1EDA">
        <w:t xml:space="preserve"> </w:t>
      </w:r>
      <w:r>
        <w:rPr>
          <w:lang w:val="en-US"/>
        </w:rPr>
        <w:t>T</w:t>
      </w:r>
      <w:proofErr w:type="spellStart"/>
      <w:r>
        <w:t>rue</w:t>
      </w:r>
      <w:proofErr w:type="spellEnd"/>
      <w:r>
        <w:t xml:space="preserve">, если элементы массива </w:t>
      </w:r>
      <w:proofErr w:type="spellStart"/>
      <w:r>
        <w:t>x</w:t>
      </w:r>
      <w:proofErr w:type="spellEnd"/>
      <w:r>
        <w:t xml:space="preserve"> кратны 10, </w:t>
      </w:r>
      <w:proofErr w:type="spellStart"/>
      <w:r>
        <w:t>False</w:t>
      </w:r>
      <w:proofErr w:type="spellEnd"/>
      <w:r>
        <w:t xml:space="preserve"> в противном случае </w:t>
      </w:r>
    </w:p>
    <w:p w:rsidR="00D33E35" w:rsidRPr="001F6D3C" w:rsidRDefault="00D33E35" w:rsidP="00D33E35">
      <w:pPr>
        <w:numPr>
          <w:ilvl w:val="0"/>
          <w:numId w:val="3"/>
        </w:numPr>
      </w:pPr>
      <w:r>
        <w:t>Написать программу, которая печатает</w:t>
      </w:r>
      <w:r w:rsidRPr="009A1EDA">
        <w:t xml:space="preserve"> </w:t>
      </w:r>
      <w:r>
        <w:rPr>
          <w:lang w:val="en-US"/>
        </w:rPr>
        <w:t>T</w:t>
      </w:r>
      <w:proofErr w:type="spellStart"/>
      <w:r>
        <w:t>rue</w:t>
      </w:r>
      <w:proofErr w:type="spellEnd"/>
      <w:r>
        <w:t xml:space="preserve">, если элементы массива x чередуются по четности (четные, нечетные) </w:t>
      </w:r>
    </w:p>
    <w:p w:rsidR="00D33E35" w:rsidRPr="001F6D3C" w:rsidRDefault="00D33E35" w:rsidP="00D33E35">
      <w:pPr>
        <w:numPr>
          <w:ilvl w:val="0"/>
          <w:numId w:val="3"/>
        </w:numPr>
      </w:pPr>
      <w:r>
        <w:t>Написать программу, которая печатает</w:t>
      </w:r>
      <w:r w:rsidRPr="009A1EDA">
        <w:t xml:space="preserve"> </w:t>
      </w:r>
      <w:r>
        <w:rPr>
          <w:lang w:val="en-US"/>
        </w:rPr>
        <w:t>T</w:t>
      </w:r>
      <w:proofErr w:type="spellStart"/>
      <w:r>
        <w:t>rue</w:t>
      </w:r>
      <w:proofErr w:type="spellEnd"/>
      <w:r>
        <w:t xml:space="preserve">, если элементы массива x упорядочены строго по убыванию, </w:t>
      </w:r>
      <w:proofErr w:type="spellStart"/>
      <w:r>
        <w:t>False</w:t>
      </w:r>
      <w:proofErr w:type="spellEnd"/>
      <w:r>
        <w:t xml:space="preserve"> в противном случае </w:t>
      </w:r>
    </w:p>
    <w:p w:rsidR="00D33E35" w:rsidRDefault="00D33E35" w:rsidP="00D33E35">
      <w:pPr>
        <w:numPr>
          <w:ilvl w:val="0"/>
          <w:numId w:val="3"/>
        </w:numPr>
      </w:pPr>
      <w:r>
        <w:t>Написать программу, которая печатает</w:t>
      </w:r>
      <w:r w:rsidRPr="009A1EDA">
        <w:t xml:space="preserve"> </w:t>
      </w:r>
      <w:r>
        <w:rPr>
          <w:lang w:val="en-US"/>
        </w:rPr>
        <w:t>T</w:t>
      </w:r>
      <w:proofErr w:type="spellStart"/>
      <w:r>
        <w:t>rue</w:t>
      </w:r>
      <w:proofErr w:type="spellEnd"/>
      <w:r>
        <w:t xml:space="preserve">, если элементы массива x упорядочены строго по убыванию, </w:t>
      </w:r>
      <w:proofErr w:type="spellStart"/>
      <w:r>
        <w:t>False</w:t>
      </w:r>
      <w:proofErr w:type="spellEnd"/>
      <w:r>
        <w:t xml:space="preserve"> в противном случае </w:t>
      </w:r>
    </w:p>
    <w:p w:rsidR="00D33E35" w:rsidRDefault="00D33E35" w:rsidP="00D33E35">
      <w:pPr>
        <w:numPr>
          <w:ilvl w:val="0"/>
          <w:numId w:val="3"/>
        </w:numPr>
      </w:pPr>
      <w:r>
        <w:t>Написать программу, которая печатает</w:t>
      </w:r>
      <w:r w:rsidRPr="009A1EDA">
        <w:t xml:space="preserve"> </w:t>
      </w:r>
      <w:r>
        <w:rPr>
          <w:lang w:val="en-US"/>
        </w:rPr>
        <w:t>T</w:t>
      </w:r>
      <w:proofErr w:type="spellStart"/>
      <w:r>
        <w:t>rue</w:t>
      </w:r>
      <w:proofErr w:type="spellEnd"/>
      <w:r>
        <w:t xml:space="preserve">, если все элементы массива x заканчиваются на цифру 7, </w:t>
      </w:r>
      <w:proofErr w:type="spellStart"/>
      <w:r>
        <w:t>False</w:t>
      </w:r>
      <w:proofErr w:type="spellEnd"/>
      <w:r>
        <w:t xml:space="preserve"> в противном случае </w:t>
      </w:r>
    </w:p>
    <w:p w:rsidR="00D33E35" w:rsidRPr="001F6D3C" w:rsidRDefault="00D33E35" w:rsidP="00D33E35">
      <w:pPr>
        <w:numPr>
          <w:ilvl w:val="0"/>
          <w:numId w:val="3"/>
        </w:numPr>
      </w:pPr>
      <w:r>
        <w:t>Написать программу, которая печатает</w:t>
      </w:r>
      <w:r w:rsidRPr="009A1EDA">
        <w:t xml:space="preserve"> </w:t>
      </w:r>
      <w:r>
        <w:rPr>
          <w:lang w:val="en-US"/>
        </w:rPr>
        <w:t>T</w:t>
      </w:r>
      <w:proofErr w:type="spellStart"/>
      <w:r>
        <w:t>rue</w:t>
      </w:r>
      <w:proofErr w:type="spellEnd"/>
      <w:r>
        <w:t xml:space="preserve">, если </w:t>
      </w:r>
      <w:r w:rsidRPr="009325F2">
        <w:t>число максимальных элементов</w:t>
      </w:r>
      <w:r>
        <w:t xml:space="preserve"> массива </w:t>
      </w:r>
      <w:proofErr w:type="spellStart"/>
      <w:r>
        <w:t>х</w:t>
      </w:r>
      <w:proofErr w:type="spellEnd"/>
      <w:r>
        <w:t xml:space="preserve"> больше 2, </w:t>
      </w:r>
      <w:proofErr w:type="spellStart"/>
      <w:r>
        <w:t>False</w:t>
      </w:r>
      <w:proofErr w:type="spellEnd"/>
      <w:r>
        <w:t xml:space="preserve"> в противном случае </w:t>
      </w:r>
    </w:p>
    <w:p w:rsidR="00D33E35" w:rsidRDefault="00D33E35" w:rsidP="00D33E35">
      <w:pPr>
        <w:numPr>
          <w:ilvl w:val="0"/>
          <w:numId w:val="3"/>
        </w:numPr>
      </w:pPr>
      <w:r>
        <w:t>Написать программу, которая печатает</w:t>
      </w:r>
      <w:r w:rsidRPr="009A1EDA">
        <w:t xml:space="preserve"> </w:t>
      </w:r>
      <w:r>
        <w:rPr>
          <w:lang w:val="en-US"/>
        </w:rPr>
        <w:t>T</w:t>
      </w:r>
      <w:proofErr w:type="spellStart"/>
      <w:r>
        <w:t>rue</w:t>
      </w:r>
      <w:proofErr w:type="spellEnd"/>
      <w:r>
        <w:t xml:space="preserve">, если все </w:t>
      </w:r>
      <w:r w:rsidRPr="000273F4">
        <w:t>элемент</w:t>
      </w:r>
      <w:r>
        <w:t xml:space="preserve">ы массива х являются полными квадратами, </w:t>
      </w:r>
      <w:proofErr w:type="spellStart"/>
      <w:r>
        <w:t>False</w:t>
      </w:r>
      <w:proofErr w:type="spellEnd"/>
      <w:r>
        <w:t xml:space="preserve"> в противном случае </w:t>
      </w:r>
    </w:p>
    <w:p w:rsidR="00D33E35" w:rsidRDefault="00D33E35" w:rsidP="00D33E35">
      <w:pPr>
        <w:numPr>
          <w:ilvl w:val="0"/>
          <w:numId w:val="3"/>
        </w:numPr>
      </w:pPr>
      <w:r>
        <w:t>Написать программу, которая печатает</w:t>
      </w:r>
      <w:r w:rsidRPr="009A1EDA">
        <w:t xml:space="preserve"> </w:t>
      </w:r>
      <w:r>
        <w:rPr>
          <w:lang w:val="en-US"/>
        </w:rPr>
        <w:t>T</w:t>
      </w:r>
      <w:proofErr w:type="spellStart"/>
      <w:r>
        <w:t>rue</w:t>
      </w:r>
      <w:proofErr w:type="spellEnd"/>
      <w:r>
        <w:t xml:space="preserve">, если все </w:t>
      </w:r>
      <w:r w:rsidRPr="000273F4">
        <w:t>элемент</w:t>
      </w:r>
      <w:r>
        <w:t xml:space="preserve">ы массива </w:t>
      </w:r>
      <w:proofErr w:type="spellStart"/>
      <w:r>
        <w:t>х</w:t>
      </w:r>
      <w:proofErr w:type="spellEnd"/>
      <w:r>
        <w:t xml:space="preserve"> различные, </w:t>
      </w:r>
      <w:proofErr w:type="spellStart"/>
      <w:r>
        <w:t>False</w:t>
      </w:r>
      <w:proofErr w:type="spellEnd"/>
      <w:r>
        <w:t xml:space="preserve"> в противном случае </w:t>
      </w:r>
    </w:p>
    <w:p w:rsidR="00D33E35" w:rsidRDefault="00D33E35" w:rsidP="00D33E35">
      <w:pPr>
        <w:numPr>
          <w:ilvl w:val="0"/>
          <w:numId w:val="3"/>
        </w:numPr>
      </w:pPr>
      <w:r>
        <w:t>Написать программу, которая печатает</w:t>
      </w:r>
      <w:r w:rsidRPr="009A1EDA">
        <w:t xml:space="preserve"> </w:t>
      </w:r>
      <w:r>
        <w:rPr>
          <w:lang w:val="en-US"/>
        </w:rPr>
        <w:t>T</w:t>
      </w:r>
      <w:proofErr w:type="spellStart"/>
      <w:r>
        <w:t>rue</w:t>
      </w:r>
      <w:proofErr w:type="spellEnd"/>
      <w:r>
        <w:t xml:space="preserve">, если каждый </w:t>
      </w:r>
      <w:r w:rsidRPr="000273F4">
        <w:t>элемент</w:t>
      </w:r>
      <w:r>
        <w:t xml:space="preserve"> массива х отличается от соседнего не более, чем на 1, </w:t>
      </w:r>
      <w:proofErr w:type="spellStart"/>
      <w:r>
        <w:t>False</w:t>
      </w:r>
      <w:proofErr w:type="spellEnd"/>
      <w:r>
        <w:t xml:space="preserve"> в противном случае </w:t>
      </w:r>
    </w:p>
    <w:p w:rsidR="00D33E35" w:rsidRDefault="00D33E35" w:rsidP="00D33E35">
      <w:pPr>
        <w:numPr>
          <w:ilvl w:val="0"/>
          <w:numId w:val="3"/>
        </w:numPr>
      </w:pPr>
      <w:r>
        <w:t>Написать программу, которая печатает</w:t>
      </w:r>
      <w:r w:rsidRPr="009A1EDA">
        <w:t xml:space="preserve"> </w:t>
      </w:r>
      <w:r>
        <w:rPr>
          <w:lang w:val="en-US"/>
        </w:rPr>
        <w:t>T</w:t>
      </w:r>
      <w:proofErr w:type="spellStart"/>
      <w:r>
        <w:t>rue</w:t>
      </w:r>
      <w:proofErr w:type="spellEnd"/>
      <w:r>
        <w:t xml:space="preserve">, если все положительные элементы массива </w:t>
      </w:r>
      <w:proofErr w:type="spellStart"/>
      <w:r>
        <w:t>х</w:t>
      </w:r>
      <w:proofErr w:type="spellEnd"/>
      <w:r>
        <w:t xml:space="preserve"> различные, </w:t>
      </w:r>
      <w:proofErr w:type="spellStart"/>
      <w:r>
        <w:t>False</w:t>
      </w:r>
      <w:proofErr w:type="spellEnd"/>
      <w:r>
        <w:t xml:space="preserve"> в противном случае </w:t>
      </w:r>
    </w:p>
    <w:p w:rsidR="00D33E35" w:rsidRDefault="00D33E35" w:rsidP="00D33E35">
      <w:pPr>
        <w:numPr>
          <w:ilvl w:val="0"/>
          <w:numId w:val="3"/>
        </w:numPr>
      </w:pPr>
      <w:r>
        <w:t>Написать программу, которая печатает</w:t>
      </w:r>
      <w:r w:rsidRPr="009A1EDA">
        <w:t xml:space="preserve"> </w:t>
      </w:r>
      <w:r>
        <w:rPr>
          <w:lang w:val="en-US"/>
        </w:rPr>
        <w:t>T</w:t>
      </w:r>
      <w:proofErr w:type="spellStart"/>
      <w:r>
        <w:t>rue</w:t>
      </w:r>
      <w:proofErr w:type="spellEnd"/>
      <w:r>
        <w:t xml:space="preserve">, если модуль среднего арифметического всех отрицательных </w:t>
      </w:r>
      <w:r w:rsidRPr="000273F4">
        <w:t>элемент</w:t>
      </w:r>
      <w:r>
        <w:t xml:space="preserve">ов массива х больше среднего арифметического всех положительных элементов массива </w:t>
      </w:r>
      <w:proofErr w:type="spellStart"/>
      <w:r>
        <w:t>х</w:t>
      </w:r>
      <w:proofErr w:type="spellEnd"/>
      <w:r>
        <w:t xml:space="preserve">, </w:t>
      </w:r>
      <w:proofErr w:type="spellStart"/>
      <w:r>
        <w:t>False</w:t>
      </w:r>
      <w:proofErr w:type="spellEnd"/>
      <w:r>
        <w:t xml:space="preserve"> в противном случае </w:t>
      </w:r>
    </w:p>
    <w:p w:rsidR="00D33E35" w:rsidRDefault="00D33E35" w:rsidP="00D33E35">
      <w:pPr>
        <w:numPr>
          <w:ilvl w:val="0"/>
          <w:numId w:val="3"/>
        </w:numPr>
      </w:pPr>
      <w:r>
        <w:t>Написать программу, которая печатает</w:t>
      </w:r>
      <w:r w:rsidRPr="009A1EDA">
        <w:t xml:space="preserve"> </w:t>
      </w:r>
      <w:r>
        <w:rPr>
          <w:lang w:val="en-US"/>
        </w:rPr>
        <w:t>T</w:t>
      </w:r>
      <w:proofErr w:type="spellStart"/>
      <w:r>
        <w:t>rue</w:t>
      </w:r>
      <w:proofErr w:type="spellEnd"/>
      <w:r>
        <w:t xml:space="preserve">, если все </w:t>
      </w:r>
      <w:r w:rsidRPr="000273F4">
        <w:t>элемент</w:t>
      </w:r>
      <w:r>
        <w:t xml:space="preserve">ы массива х отличаются от минимального и максимального не более, чем на 100, </w:t>
      </w:r>
      <w:proofErr w:type="spellStart"/>
      <w:r>
        <w:t>False</w:t>
      </w:r>
      <w:proofErr w:type="spellEnd"/>
      <w:r>
        <w:t xml:space="preserve"> в противном случае </w:t>
      </w:r>
    </w:p>
    <w:p w:rsidR="00D33E35" w:rsidRDefault="00D33E35" w:rsidP="00D33E35">
      <w:pPr>
        <w:ind w:left="720"/>
      </w:pPr>
    </w:p>
    <w:p w:rsidR="00D33E35" w:rsidRDefault="00D33E35" w:rsidP="00D33E35">
      <w:r w:rsidRPr="001F6D3C">
        <w:rPr>
          <w:b/>
          <w:bCs/>
          <w:u w:val="single"/>
        </w:rPr>
        <w:t xml:space="preserve">Задание </w:t>
      </w:r>
      <w:r>
        <w:rPr>
          <w:b/>
          <w:bCs/>
          <w:u w:val="single"/>
        </w:rPr>
        <w:t>3</w:t>
      </w:r>
      <w:r w:rsidRPr="001F6D3C">
        <w:rPr>
          <w:b/>
          <w:bCs/>
          <w:u w:val="single"/>
        </w:rPr>
        <w:t xml:space="preserve">. (номер варианта = номер по списку </w:t>
      </w:r>
      <w:r>
        <w:rPr>
          <w:b/>
          <w:bCs/>
          <w:u w:val="single"/>
        </w:rPr>
        <w:t>%</w:t>
      </w:r>
      <w:r w:rsidRPr="001F6D3C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8+1</w:t>
      </w:r>
      <w:r w:rsidRPr="001F6D3C">
        <w:rPr>
          <w:b/>
          <w:bCs/>
          <w:u w:val="single"/>
        </w:rPr>
        <w:t>)</w:t>
      </w:r>
    </w:p>
    <w:p w:rsidR="00D33E35" w:rsidRDefault="00D33E35" w:rsidP="00D33E35">
      <w:pPr>
        <w:numPr>
          <w:ilvl w:val="0"/>
          <w:numId w:val="2"/>
        </w:numPr>
      </w:pPr>
      <w:r>
        <w:t xml:space="preserve">Номер первого отрицательного элемента массива х, или -1, если такого элемента нет </w:t>
      </w:r>
    </w:p>
    <w:p w:rsidR="00D33E35" w:rsidRDefault="00D33E35" w:rsidP="00D33E35">
      <w:pPr>
        <w:numPr>
          <w:ilvl w:val="0"/>
          <w:numId w:val="2"/>
        </w:numPr>
      </w:pPr>
      <w:r>
        <w:t>Номер первого нулевого элемента, стоящего после отрицательного элемента, или -1, если такого элемента нет.</w:t>
      </w:r>
    </w:p>
    <w:p w:rsidR="00D33E35" w:rsidRDefault="00D33E35" w:rsidP="00D33E35">
      <w:pPr>
        <w:numPr>
          <w:ilvl w:val="0"/>
          <w:numId w:val="2"/>
        </w:numPr>
      </w:pPr>
      <w:r>
        <w:t xml:space="preserve">Среднее арифметическое </w:t>
      </w:r>
      <w:r w:rsidR="0095436E">
        <w:t>не</w:t>
      </w:r>
      <w:r>
        <w:t xml:space="preserve">нулевых элементов, стоящих после отрицательных элементов. </w:t>
      </w:r>
    </w:p>
    <w:p w:rsidR="00D33E35" w:rsidRDefault="00D33E35" w:rsidP="00D33E35">
      <w:pPr>
        <w:numPr>
          <w:ilvl w:val="0"/>
          <w:numId w:val="2"/>
        </w:numPr>
      </w:pPr>
      <w:r>
        <w:t xml:space="preserve">Номер последнего положительного элемента массива х, или -1, если такого элемента нет </w:t>
      </w:r>
    </w:p>
    <w:p w:rsidR="00D33E35" w:rsidRDefault="00D33E35" w:rsidP="00D33E35">
      <w:pPr>
        <w:numPr>
          <w:ilvl w:val="0"/>
          <w:numId w:val="2"/>
        </w:numPr>
      </w:pPr>
      <w:r>
        <w:t xml:space="preserve">Среднее арифметическое положительных элементов массива х, кратных 7 </w:t>
      </w:r>
    </w:p>
    <w:p w:rsidR="00D33E35" w:rsidRDefault="00D33E35" w:rsidP="00D33E35">
      <w:pPr>
        <w:numPr>
          <w:ilvl w:val="0"/>
          <w:numId w:val="2"/>
        </w:numPr>
      </w:pPr>
      <w:r>
        <w:t xml:space="preserve">Номер последнего нулевого элемента или -1, если такого элемента нет. </w:t>
      </w:r>
    </w:p>
    <w:p w:rsidR="00D33E35" w:rsidRDefault="00D33E35" w:rsidP="00D33E35">
      <w:pPr>
        <w:numPr>
          <w:ilvl w:val="0"/>
          <w:numId w:val="2"/>
        </w:numPr>
      </w:pPr>
      <w:r>
        <w:lastRenderedPageBreak/>
        <w:t xml:space="preserve">Среднее арифметическое </w:t>
      </w:r>
      <w:r w:rsidR="0095436E">
        <w:t>не</w:t>
      </w:r>
      <w:r>
        <w:t xml:space="preserve">нулевых элементов, стоящих после положительных элементов. </w:t>
      </w:r>
    </w:p>
    <w:p w:rsidR="00D33E35" w:rsidRDefault="00D33E35" w:rsidP="00D33E35">
      <w:pPr>
        <w:numPr>
          <w:ilvl w:val="0"/>
          <w:numId w:val="2"/>
        </w:numPr>
      </w:pPr>
      <w:r>
        <w:t xml:space="preserve">Сумму всех отрицательных элементов массива, стоящих на четных местах. </w:t>
      </w:r>
    </w:p>
    <w:p w:rsidR="00D33E35" w:rsidRDefault="00D33E35" w:rsidP="00D33E35">
      <w:pPr>
        <w:ind w:left="720"/>
      </w:pPr>
    </w:p>
    <w:p w:rsidR="00D33E35" w:rsidRPr="00D84958" w:rsidRDefault="00D33E35" w:rsidP="00D33E35">
      <w:pPr>
        <w:ind w:left="720"/>
      </w:pPr>
    </w:p>
    <w:sectPr w:rsidR="00D33E35" w:rsidRPr="00D84958" w:rsidSect="00B06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>
    <w:nsid w:val="00000002"/>
    <w:multiLevelType w:val="multi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bCs/>
        <w:iCs/>
        <w:sz w:val="28"/>
        <w:szCs w:val="28"/>
        <w:lang w:val="ru-RU" w:eastAsia="ar-SA" w:bidi="ar-S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Times New Roman"/>
        <w:b/>
        <w:bCs/>
        <w:iCs/>
        <w:sz w:val="28"/>
        <w:szCs w:val="28"/>
        <w:lang w:val="ru-RU" w:eastAsia="ar-SA" w:bidi="ar-SA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Times New Roman"/>
        <w:b/>
        <w:bCs/>
        <w:iCs/>
        <w:sz w:val="28"/>
        <w:szCs w:val="28"/>
        <w:lang w:val="ru-RU" w:eastAsia="ar-SA" w:bidi="ar-SA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bCs/>
        <w:iCs/>
        <w:sz w:val="28"/>
        <w:szCs w:val="28"/>
        <w:lang w:val="ru-RU" w:eastAsia="ar-SA" w:bidi="ar-S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Times New Roman"/>
        <w:b/>
        <w:bCs/>
        <w:iCs/>
        <w:sz w:val="28"/>
        <w:szCs w:val="28"/>
        <w:lang w:val="ru-RU" w:eastAsia="ar-SA" w:bidi="ar-SA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Times New Roman"/>
        <w:b/>
        <w:bCs/>
        <w:iCs/>
        <w:sz w:val="28"/>
        <w:szCs w:val="28"/>
        <w:lang w:val="ru-RU" w:eastAsia="ar-SA" w:bidi="ar-SA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bCs/>
        <w:iCs/>
        <w:sz w:val="28"/>
        <w:szCs w:val="28"/>
        <w:lang w:val="ru-RU" w:eastAsia="ar-SA" w:bidi="ar-S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Times New Roman"/>
        <w:b/>
        <w:bCs/>
        <w:iCs/>
        <w:sz w:val="28"/>
        <w:szCs w:val="28"/>
        <w:lang w:val="ru-RU" w:eastAsia="ar-SA" w:bidi="ar-SA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Times New Roman"/>
        <w:b/>
        <w:bCs/>
        <w:iCs/>
        <w:sz w:val="28"/>
        <w:szCs w:val="28"/>
        <w:lang w:val="ru-RU" w:eastAsia="ar-SA" w:bidi="ar-SA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5"/>
    <w:multiLevelType w:val="multilevel"/>
    <w:tmpl w:val="00000003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72C379B5"/>
    <w:multiLevelType w:val="multilevel"/>
    <w:tmpl w:val="00000003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33E35"/>
    <w:rsid w:val="0029317B"/>
    <w:rsid w:val="0095436E"/>
    <w:rsid w:val="00B06723"/>
    <w:rsid w:val="00BE6B1B"/>
    <w:rsid w:val="00D33E35"/>
    <w:rsid w:val="00EA5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E35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D33E35"/>
    <w:pPr>
      <w:ind w:firstLine="540"/>
      <w:jc w:val="both"/>
    </w:pPr>
    <w:rPr>
      <w:color w:val="000000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1459</Words>
  <Characters>8319</Characters>
  <Application>Microsoft Office Word</Application>
  <DocSecurity>0</DocSecurity>
  <Lines>69</Lines>
  <Paragraphs>19</Paragraphs>
  <ScaleCrop>false</ScaleCrop>
  <Company>SPecialiST RePack</Company>
  <LinksUpToDate>false</LinksUpToDate>
  <CharactersWithSpaces>9759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Володин</dc:creator>
  <cp:keywords/>
  <dc:description/>
  <cp:lastModifiedBy>Пользователь Windows</cp:lastModifiedBy>
  <cp:revision>4</cp:revision>
  <dcterms:created xsi:type="dcterms:W3CDTF">2018-10-17T05:28:00Z</dcterms:created>
  <dcterms:modified xsi:type="dcterms:W3CDTF">2018-10-24T06:55:00Z</dcterms:modified>
</cp:coreProperties>
</file>